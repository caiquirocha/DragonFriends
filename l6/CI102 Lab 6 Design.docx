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9123E" w14:textId="483C1BC7" w:rsidR="00D33BB9" w:rsidRPr="00384C7D" w:rsidRDefault="00384C7D" w:rsidP="00D33BB9">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sidRPr="00384C7D">
        <w:rPr>
          <w:rFonts w:ascii="Arial" w:hAnsi="Arial" w:cs="Helvetica"/>
          <w:sz w:val="32"/>
          <w:szCs w:val="32"/>
        </w:rPr>
        <w:t>LAB</w:t>
      </w:r>
      <w:r>
        <w:rPr>
          <w:rFonts w:ascii="Arial" w:hAnsi="Arial" w:cs="Helvetica"/>
          <w:sz w:val="32"/>
          <w:szCs w:val="32"/>
        </w:rPr>
        <w:t xml:space="preserve"> </w:t>
      </w:r>
      <w:r w:rsidR="003521CE">
        <w:rPr>
          <w:rFonts w:ascii="Arial" w:hAnsi="Arial" w:cs="Helvetica"/>
          <w:sz w:val="32"/>
          <w:szCs w:val="32"/>
        </w:rPr>
        <w:t>6</w:t>
      </w:r>
    </w:p>
    <w:p w14:paraId="2DD3828B" w14:textId="77777777" w:rsidR="0088242E" w:rsidRDefault="0088242E" w:rsidP="00D33BB9">
      <w:pPr>
        <w:rPr>
          <w:rFonts w:ascii="Arial" w:eastAsia="Times New Roman" w:hAnsi="Arial" w:cs="Arial"/>
          <w:b/>
        </w:rPr>
      </w:pPr>
    </w:p>
    <w:p w14:paraId="31C4FD5A" w14:textId="6D382E26" w:rsidR="003015AF" w:rsidRDefault="003015AF" w:rsidP="00D33BB9">
      <w:pPr>
        <w:rPr>
          <w:rFonts w:ascii="Times New Roman" w:hAnsi="Times New Roman" w:cs="Times New Roman"/>
          <w:b/>
          <w:sz w:val="32"/>
          <w:szCs w:val="32"/>
        </w:rPr>
      </w:pPr>
      <w:r>
        <w:rPr>
          <w:rFonts w:ascii="Times New Roman" w:hAnsi="Times New Roman" w:cs="Times New Roman"/>
          <w:b/>
          <w:sz w:val="32"/>
          <w:szCs w:val="32"/>
        </w:rPr>
        <w:t>Quiz</w:t>
      </w:r>
    </w:p>
    <w:p w14:paraId="1F4F5A73" w14:textId="78AD1EEF" w:rsidR="003015AF" w:rsidRDefault="003015AF" w:rsidP="003015AF">
      <w:r>
        <w:t>Note: You should take Quiz 2 at the start of your lab period.</w:t>
      </w:r>
    </w:p>
    <w:p w14:paraId="36ABD23C" w14:textId="77777777" w:rsidR="003015AF" w:rsidRDefault="003015AF" w:rsidP="003015AF"/>
    <w:p w14:paraId="3BA4A687" w14:textId="015E0512" w:rsidR="00D33BB9" w:rsidRDefault="00D33BB9" w:rsidP="00D33BB9">
      <w:pPr>
        <w:rPr>
          <w:rFonts w:ascii="Times New Roman" w:hAnsi="Times New Roman" w:cs="Times New Roman"/>
          <w:b/>
          <w:sz w:val="32"/>
          <w:szCs w:val="32"/>
        </w:rPr>
      </w:pPr>
      <w:r w:rsidRPr="003521CE">
        <w:rPr>
          <w:rFonts w:ascii="Times New Roman" w:hAnsi="Times New Roman" w:cs="Times New Roman"/>
          <w:b/>
          <w:sz w:val="32"/>
          <w:szCs w:val="32"/>
        </w:rPr>
        <w:t>Objectives</w:t>
      </w:r>
    </w:p>
    <w:p w14:paraId="5B098B73" w14:textId="77777777" w:rsidR="003521CE" w:rsidRPr="003521CE" w:rsidRDefault="003521CE" w:rsidP="00D33BB9">
      <w:pPr>
        <w:rPr>
          <w:rFonts w:ascii="Times New Roman" w:hAnsi="Times New Roman" w:cs="Times New Roman"/>
          <w:b/>
        </w:rPr>
      </w:pPr>
    </w:p>
    <w:p w14:paraId="6BE49CE3" w14:textId="3B4F6D26" w:rsidR="00D33BB9" w:rsidRPr="003521CE" w:rsidRDefault="003521CE" w:rsidP="00D33BB9">
      <w:pPr>
        <w:numPr>
          <w:ilvl w:val="0"/>
          <w:numId w:val="10"/>
        </w:numPr>
        <w:tabs>
          <w:tab w:val="clear" w:pos="0"/>
          <w:tab w:val="num" w:pos="-360"/>
        </w:tabs>
        <w:ind w:left="720"/>
        <w:rPr>
          <w:rFonts w:ascii="Times New Roman" w:hAnsi="Times New Roman" w:cs="Times New Roman"/>
          <w:b/>
          <w:i/>
        </w:rPr>
      </w:pPr>
      <w:r>
        <w:rPr>
          <w:rFonts w:ascii="Times New Roman" w:hAnsi="Times New Roman" w:cs="Times New Roman"/>
        </w:rPr>
        <w:t>Define an initial architecture for your project</w:t>
      </w:r>
      <w:r w:rsidR="00477930">
        <w:rPr>
          <w:rFonts w:ascii="Times New Roman" w:hAnsi="Times New Roman" w:cs="Times New Roman"/>
        </w:rPr>
        <w:t>.</w:t>
      </w:r>
    </w:p>
    <w:p w14:paraId="35D1A1F1" w14:textId="61C0C4EC" w:rsidR="003521CE" w:rsidRPr="00477930" w:rsidRDefault="003521CE" w:rsidP="00D33BB9">
      <w:pPr>
        <w:numPr>
          <w:ilvl w:val="0"/>
          <w:numId w:val="10"/>
        </w:numPr>
        <w:tabs>
          <w:tab w:val="clear" w:pos="0"/>
          <w:tab w:val="num" w:pos="-360"/>
        </w:tabs>
        <w:ind w:left="720"/>
        <w:rPr>
          <w:rFonts w:ascii="Times New Roman" w:hAnsi="Times New Roman" w:cs="Times New Roman"/>
          <w:b/>
          <w:i/>
        </w:rPr>
      </w:pPr>
      <w:r>
        <w:rPr>
          <w:rFonts w:ascii="Times New Roman" w:hAnsi="Times New Roman" w:cs="Times New Roman"/>
        </w:rPr>
        <w:t>Create architectural diagrams to represent your system from at least two perspectives</w:t>
      </w:r>
      <w:r w:rsidR="00597F8C">
        <w:rPr>
          <w:rFonts w:ascii="Times New Roman" w:hAnsi="Times New Roman" w:cs="Times New Roman"/>
        </w:rPr>
        <w:t xml:space="preserve"> – an overview of the entire system, and one more particular perspective</w:t>
      </w:r>
      <w:r w:rsidR="00477930">
        <w:rPr>
          <w:rFonts w:ascii="Times New Roman" w:hAnsi="Times New Roman" w:cs="Times New Roman"/>
        </w:rPr>
        <w:t>.</w:t>
      </w:r>
    </w:p>
    <w:p w14:paraId="107FE151" w14:textId="77777777" w:rsidR="00D33BB9" w:rsidRDefault="00D33BB9" w:rsidP="00597F8C">
      <w:pPr>
        <w:rPr>
          <w:rFonts w:ascii="Times New Roman" w:hAnsi="Times New Roman" w:cs="Times New Roman"/>
        </w:rPr>
      </w:pPr>
    </w:p>
    <w:p w14:paraId="711B155B" w14:textId="1C5E35A4" w:rsidR="00477930" w:rsidRDefault="00597F8C" w:rsidP="00597F8C">
      <w:pPr>
        <w:rPr>
          <w:rFonts w:ascii="Times New Roman" w:hAnsi="Times New Roman" w:cs="Times New Roman"/>
        </w:rPr>
      </w:pPr>
      <w:r>
        <w:rPr>
          <w:rFonts w:ascii="Times New Roman" w:hAnsi="Times New Roman" w:cs="Times New Roman"/>
        </w:rPr>
        <w:t xml:space="preserve">Designers and developers need to have a common understanding of the system that they are building.  Architectural design provides that understanding at a high level.  This is commonly done with an Overview diagram, and various architectural perspectives.  The architectural design gives everyone the “big picture” view of the system.  </w:t>
      </w:r>
      <w:r w:rsidR="00477930">
        <w:rPr>
          <w:rFonts w:ascii="Times New Roman" w:hAnsi="Times New Roman" w:cs="Times New Roman"/>
        </w:rPr>
        <w:t xml:space="preserve">This lab will help you create and document an initial architecture for your system.  </w:t>
      </w:r>
    </w:p>
    <w:p w14:paraId="1D0B2BCC" w14:textId="77777777" w:rsidR="00597F8C" w:rsidRPr="00597F8C" w:rsidRDefault="00597F8C" w:rsidP="00597F8C">
      <w:pPr>
        <w:rPr>
          <w:rFonts w:ascii="Times New Roman" w:hAnsi="Times New Roman" w:cs="Times New Roman"/>
        </w:rPr>
      </w:pPr>
    </w:p>
    <w:p w14:paraId="39E6070D" w14:textId="172A1616" w:rsidR="00D33BB9" w:rsidRDefault="003521CE" w:rsidP="00D33BB9">
      <w:pPr>
        <w:rPr>
          <w:rFonts w:ascii="Times New Roman" w:hAnsi="Times New Roman" w:cs="Times New Roman"/>
          <w:b/>
          <w:sz w:val="32"/>
          <w:szCs w:val="32"/>
        </w:rPr>
      </w:pPr>
      <w:r>
        <w:rPr>
          <w:rFonts w:ascii="Times New Roman" w:hAnsi="Times New Roman" w:cs="Times New Roman"/>
          <w:b/>
          <w:sz w:val="32"/>
          <w:szCs w:val="32"/>
        </w:rPr>
        <w:t>Procedure</w:t>
      </w:r>
    </w:p>
    <w:p w14:paraId="449DF4ED" w14:textId="77777777" w:rsidR="003521CE" w:rsidRPr="00597F8C" w:rsidRDefault="003521CE" w:rsidP="00D33BB9">
      <w:pPr>
        <w:rPr>
          <w:rFonts w:ascii="Times New Roman" w:hAnsi="Times New Roman" w:cs="Times New Roman"/>
        </w:rPr>
      </w:pPr>
    </w:p>
    <w:p w14:paraId="48A953D1" w14:textId="25CD51FD" w:rsidR="00D33BB9" w:rsidRDefault="00597F8C" w:rsidP="00D33BB9">
      <w:pPr>
        <w:rPr>
          <w:rFonts w:ascii="Times New Roman" w:hAnsi="Times New Roman" w:cs="Times New Roman"/>
        </w:rPr>
      </w:pPr>
      <w:r>
        <w:rPr>
          <w:rFonts w:ascii="Times New Roman" w:hAnsi="Times New Roman" w:cs="Times New Roman"/>
          <w:b/>
        </w:rPr>
        <w:t xml:space="preserve">Step 1 – Create a </w:t>
      </w:r>
      <w:r w:rsidRPr="00597F8C">
        <w:rPr>
          <w:rFonts w:ascii="Times New Roman" w:hAnsi="Times New Roman" w:cs="Times New Roman"/>
          <w:b/>
        </w:rPr>
        <w:t>System Overview Diagram</w:t>
      </w:r>
    </w:p>
    <w:p w14:paraId="50CF219D" w14:textId="50A3FDED" w:rsidR="00597F8C" w:rsidRDefault="00597F8C" w:rsidP="00D33BB9">
      <w:pPr>
        <w:rPr>
          <w:rFonts w:ascii="Times New Roman" w:hAnsi="Times New Roman" w:cs="Times New Roman"/>
        </w:rPr>
      </w:pPr>
      <w:r>
        <w:rPr>
          <w:rFonts w:ascii="Times New Roman" w:hAnsi="Times New Roman" w:cs="Times New Roman"/>
        </w:rPr>
        <w:t>An Overview Diagram helps people understand the following:</w:t>
      </w:r>
    </w:p>
    <w:p w14:paraId="12EAB164" w14:textId="208EA2AC" w:rsidR="00597F8C" w:rsidRDefault="00597F8C" w:rsidP="00D33BB9">
      <w:pPr>
        <w:rPr>
          <w:rFonts w:ascii="Times New Roman" w:hAnsi="Times New Roman" w:cs="Times New Roman"/>
        </w:rPr>
      </w:pPr>
      <w:r w:rsidRPr="00D20E95">
        <w:rPr>
          <w:rFonts w:ascii="Times New Roman" w:hAnsi="Times New Roman" w:cs="Times New Roman"/>
          <w:b/>
        </w:rPr>
        <w:t>System boundary</w:t>
      </w:r>
      <w:r>
        <w:rPr>
          <w:rFonts w:ascii="Times New Roman" w:hAnsi="Times New Roman" w:cs="Times New Roman"/>
        </w:rPr>
        <w:t xml:space="preserve"> – The boundary tells where the system begins (or ends).  Things inside the boundary are part of the system; things outside the boundary are not part of the system; anything that crosses the boundary is an interface.</w:t>
      </w:r>
    </w:p>
    <w:p w14:paraId="2B53B516" w14:textId="77777777" w:rsidR="00AD0C1A" w:rsidRDefault="00AD0C1A" w:rsidP="00D33BB9">
      <w:pPr>
        <w:rPr>
          <w:rFonts w:ascii="Times New Roman" w:hAnsi="Times New Roman" w:cs="Times New Roman"/>
        </w:rPr>
      </w:pPr>
      <w:r w:rsidRPr="00D20E95">
        <w:rPr>
          <w:rFonts w:ascii="Times New Roman" w:hAnsi="Times New Roman" w:cs="Times New Roman"/>
          <w:b/>
        </w:rPr>
        <w:t>System components</w:t>
      </w:r>
      <w:r>
        <w:rPr>
          <w:rFonts w:ascii="Times New Roman" w:hAnsi="Times New Roman" w:cs="Times New Roman"/>
        </w:rPr>
        <w:t xml:space="preserve"> – Try to identify the major parts of your system from a technical perspective.  Typical major components are: </w:t>
      </w:r>
    </w:p>
    <w:p w14:paraId="02954DA9" w14:textId="1E306E0C" w:rsidR="00AD0C1A" w:rsidRPr="00D20E95" w:rsidRDefault="00F14E3C" w:rsidP="00D20E95">
      <w:pPr>
        <w:pStyle w:val="ListParagraph"/>
        <w:numPr>
          <w:ilvl w:val="0"/>
          <w:numId w:val="19"/>
        </w:numPr>
        <w:rPr>
          <w:rFonts w:ascii="Times New Roman" w:hAnsi="Times New Roman" w:cs="Times New Roman"/>
        </w:rPr>
      </w:pPr>
      <w:r>
        <w:rPr>
          <w:rFonts w:ascii="Times New Roman" w:hAnsi="Times New Roman" w:cs="Times New Roman"/>
        </w:rPr>
        <w:t xml:space="preserve">Screens or Web pages that </w:t>
      </w:r>
      <w:r w:rsidR="00896153">
        <w:rPr>
          <w:rFonts w:ascii="Times New Roman" w:hAnsi="Times New Roman" w:cs="Times New Roman"/>
        </w:rPr>
        <w:t>your</w:t>
      </w:r>
      <w:r>
        <w:rPr>
          <w:rFonts w:ascii="Times New Roman" w:hAnsi="Times New Roman" w:cs="Times New Roman"/>
        </w:rPr>
        <w:t xml:space="preserve"> system displays</w:t>
      </w:r>
    </w:p>
    <w:p w14:paraId="22F4775E" w14:textId="7682D87B"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Databases</w:t>
      </w:r>
      <w:r w:rsidR="00F14E3C">
        <w:rPr>
          <w:rFonts w:ascii="Times New Roman" w:hAnsi="Times New Roman" w:cs="Times New Roman"/>
        </w:rPr>
        <w:t xml:space="preserve"> </w:t>
      </w:r>
      <w:r w:rsidR="00896153">
        <w:rPr>
          <w:rFonts w:ascii="Times New Roman" w:hAnsi="Times New Roman" w:cs="Times New Roman"/>
        </w:rPr>
        <w:t>that you design and whose data is part of your system</w:t>
      </w:r>
    </w:p>
    <w:p w14:paraId="26CCA56B" w14:textId="453FFE1E"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Files (e.g., data that is part of the system but not stored in a database)</w:t>
      </w:r>
    </w:p>
    <w:p w14:paraId="605E3C16" w14:textId="14B7D475"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Code</w:t>
      </w:r>
      <w:r w:rsidR="00896153">
        <w:rPr>
          <w:rFonts w:ascii="Times New Roman" w:hAnsi="Times New Roman" w:cs="Times New Roman"/>
        </w:rPr>
        <w:t xml:space="preserve"> that you write or incorporate into your system</w:t>
      </w:r>
    </w:p>
    <w:p w14:paraId="1B0376E1" w14:textId="77777777" w:rsidR="00597F8C" w:rsidRDefault="00597F8C" w:rsidP="00D33BB9">
      <w:pPr>
        <w:rPr>
          <w:rFonts w:ascii="Times New Roman" w:hAnsi="Times New Roman" w:cs="Times New Roman"/>
        </w:rPr>
      </w:pPr>
    </w:p>
    <w:p w14:paraId="6EF459C5" w14:textId="56C28D54" w:rsidR="00597F8C" w:rsidRDefault="00075748" w:rsidP="00D33BB9">
      <w:pPr>
        <w:rPr>
          <w:rFonts w:ascii="Times New Roman" w:hAnsi="Times New Roman" w:cs="Times New Roman"/>
        </w:rPr>
      </w:pPr>
      <w:r>
        <w:rPr>
          <w:rFonts w:ascii="Times New Roman" w:hAnsi="Times New Roman" w:cs="Times New Roman"/>
        </w:rPr>
        <w:t xml:space="preserve">1.A - </w:t>
      </w:r>
      <w:r w:rsidR="00AD0C1A">
        <w:rPr>
          <w:rFonts w:ascii="Times New Roman" w:hAnsi="Times New Roman" w:cs="Times New Roman"/>
        </w:rPr>
        <w:t xml:space="preserve">Use </w:t>
      </w:r>
      <w:r w:rsidR="006F306C">
        <w:rPr>
          <w:rFonts w:ascii="Times New Roman" w:hAnsi="Times New Roman" w:cs="Times New Roman"/>
        </w:rPr>
        <w:t>Figure</w:t>
      </w:r>
      <w:r w:rsidR="00D20E95">
        <w:rPr>
          <w:rFonts w:ascii="Times New Roman" w:hAnsi="Times New Roman" w:cs="Times New Roman"/>
        </w:rPr>
        <w:t xml:space="preserve"> 6-1</w:t>
      </w:r>
      <w:r w:rsidR="00AD0C1A">
        <w:rPr>
          <w:rFonts w:ascii="Times New Roman" w:hAnsi="Times New Roman" w:cs="Times New Roman"/>
        </w:rPr>
        <w:t xml:space="preserve"> to start to define your system.  </w:t>
      </w:r>
    </w:p>
    <w:p w14:paraId="69581C5A" w14:textId="729A6429" w:rsidR="00AD0C1A" w:rsidRPr="00D20E95" w:rsidRDefault="00AD0C1A" w:rsidP="00D20E95">
      <w:pPr>
        <w:pStyle w:val="ListParagraph"/>
        <w:numPr>
          <w:ilvl w:val="0"/>
          <w:numId w:val="20"/>
        </w:numPr>
        <w:rPr>
          <w:rFonts w:ascii="Times New Roman" w:hAnsi="Times New Roman" w:cs="Times New Roman"/>
        </w:rPr>
      </w:pPr>
      <w:r w:rsidRPr="00D20E95">
        <w:rPr>
          <w:rFonts w:ascii="Times New Roman" w:hAnsi="Times New Roman" w:cs="Times New Roman"/>
        </w:rPr>
        <w:t>Fill in the system name</w:t>
      </w:r>
    </w:p>
    <w:p w14:paraId="5A01DF1C" w14:textId="0DEC3A76" w:rsidR="00AD0C1A" w:rsidRDefault="00AD0C1A" w:rsidP="00D20E95">
      <w:pPr>
        <w:pStyle w:val="ListParagraph"/>
        <w:numPr>
          <w:ilvl w:val="0"/>
          <w:numId w:val="20"/>
        </w:numPr>
        <w:rPr>
          <w:rFonts w:ascii="Times New Roman" w:hAnsi="Times New Roman" w:cs="Times New Roman"/>
        </w:rPr>
      </w:pPr>
      <w:r w:rsidRPr="00D20E95">
        <w:rPr>
          <w:rFonts w:ascii="Times New Roman" w:hAnsi="Times New Roman" w:cs="Times New Roman"/>
        </w:rPr>
        <w:t>Identify things that cross the system boundary:  does your system interact with people?  This is a user interface.  Does your system interact with another system?  This is a data interface.</w:t>
      </w:r>
      <w:r w:rsidR="00C30B7B">
        <w:rPr>
          <w:rFonts w:ascii="Times New Roman" w:hAnsi="Times New Roman" w:cs="Times New Roman"/>
        </w:rPr>
        <w:t xml:space="preserve">  Does your system exchange messages with another system?  This is a programming interface. </w:t>
      </w:r>
      <w:r w:rsidRPr="00D20E95">
        <w:rPr>
          <w:rFonts w:ascii="Times New Roman" w:hAnsi="Times New Roman" w:cs="Times New Roman"/>
        </w:rPr>
        <w:t xml:space="preserve"> Draw these in using arrows to represent things coming into or out of your system.  Label each arrow.</w:t>
      </w:r>
    </w:p>
    <w:p w14:paraId="13D92087" w14:textId="00B4A0E4" w:rsidR="00D20E95" w:rsidRDefault="00075748" w:rsidP="00D20E95">
      <w:pPr>
        <w:rPr>
          <w:rFonts w:ascii="Times New Roman" w:hAnsi="Times New Roman" w:cs="Times New Roman"/>
        </w:rPr>
      </w:pPr>
      <w:r>
        <w:rPr>
          <w:rFonts w:ascii="Times New Roman" w:hAnsi="Times New Roman" w:cs="Times New Roman"/>
        </w:rPr>
        <w:t xml:space="preserve">1.B - </w:t>
      </w:r>
      <w:r w:rsidR="00D20E95">
        <w:rPr>
          <w:rFonts w:ascii="Times New Roman" w:hAnsi="Times New Roman" w:cs="Times New Roman"/>
        </w:rPr>
        <w:t xml:space="preserve">Use </w:t>
      </w:r>
      <w:r w:rsidR="006F306C">
        <w:rPr>
          <w:rFonts w:ascii="Times New Roman" w:hAnsi="Times New Roman" w:cs="Times New Roman"/>
        </w:rPr>
        <w:t>Figure</w:t>
      </w:r>
      <w:r w:rsidR="00D20E95">
        <w:rPr>
          <w:rFonts w:ascii="Times New Roman" w:hAnsi="Times New Roman" w:cs="Times New Roman"/>
        </w:rPr>
        <w:t xml:space="preserve"> 6-2 to identify some of the components that exist within your system boundary</w:t>
      </w:r>
    </w:p>
    <w:p w14:paraId="2FC26E8A" w14:textId="33A9DBEA" w:rsidR="00D20E95" w:rsidRPr="00234564" w:rsidRDefault="00D20E95" w:rsidP="00234564">
      <w:pPr>
        <w:pStyle w:val="ListParagraph"/>
        <w:numPr>
          <w:ilvl w:val="0"/>
          <w:numId w:val="21"/>
        </w:numPr>
        <w:rPr>
          <w:rFonts w:ascii="Times New Roman" w:hAnsi="Times New Roman" w:cs="Times New Roman"/>
        </w:rPr>
      </w:pPr>
      <w:r w:rsidRPr="00234564">
        <w:rPr>
          <w:rFonts w:ascii="Times New Roman" w:hAnsi="Times New Roman" w:cs="Times New Roman"/>
        </w:rPr>
        <w:t>If you identified a user interface above, create a component to represent the code and screens of the user interface.</w:t>
      </w:r>
    </w:p>
    <w:p w14:paraId="09A2552A" w14:textId="618AEE23" w:rsidR="00D20E95" w:rsidRPr="00234564" w:rsidRDefault="00D20E95" w:rsidP="00234564">
      <w:pPr>
        <w:pStyle w:val="ListParagraph"/>
        <w:numPr>
          <w:ilvl w:val="0"/>
          <w:numId w:val="21"/>
        </w:numPr>
        <w:rPr>
          <w:rFonts w:ascii="Times New Roman" w:hAnsi="Times New Roman" w:cs="Times New Roman"/>
        </w:rPr>
      </w:pPr>
      <w:r w:rsidRPr="00234564">
        <w:rPr>
          <w:rFonts w:ascii="Times New Roman" w:hAnsi="Times New Roman" w:cs="Times New Roman"/>
        </w:rPr>
        <w:t xml:space="preserve">If there is data flowing into or out of your application, </w:t>
      </w:r>
      <w:r w:rsidR="00C12A2B">
        <w:rPr>
          <w:rFonts w:ascii="Times New Roman" w:hAnsi="Times New Roman" w:cs="Times New Roman"/>
        </w:rPr>
        <w:t>list</w:t>
      </w:r>
      <w:r w:rsidRPr="00234564">
        <w:rPr>
          <w:rFonts w:ascii="Times New Roman" w:hAnsi="Times New Roman" w:cs="Times New Roman"/>
        </w:rPr>
        <w:t xml:space="preserve"> a file or database where your system will store the data (if it gets stored and not used immediately)</w:t>
      </w:r>
    </w:p>
    <w:p w14:paraId="16666791" w14:textId="3A8B879A" w:rsidR="00D20E95" w:rsidRDefault="00C12A2B" w:rsidP="00234564">
      <w:pPr>
        <w:pStyle w:val="ListParagraph"/>
        <w:numPr>
          <w:ilvl w:val="0"/>
          <w:numId w:val="21"/>
        </w:numPr>
        <w:rPr>
          <w:rFonts w:ascii="Times New Roman" w:hAnsi="Times New Roman" w:cs="Times New Roman"/>
        </w:rPr>
      </w:pPr>
      <w:r>
        <w:rPr>
          <w:rFonts w:ascii="Times New Roman" w:hAnsi="Times New Roman" w:cs="Times New Roman"/>
        </w:rPr>
        <w:t>List one or more component</w:t>
      </w:r>
      <w:r w:rsidR="00234564" w:rsidRPr="00234564">
        <w:rPr>
          <w:rFonts w:ascii="Times New Roman" w:hAnsi="Times New Roman" w:cs="Times New Roman"/>
        </w:rPr>
        <w:t xml:space="preserve"> to represent the software in your system.  If you can name major functional parts of the software, </w:t>
      </w:r>
      <w:r>
        <w:rPr>
          <w:rFonts w:ascii="Times New Roman" w:hAnsi="Times New Roman" w:cs="Times New Roman"/>
        </w:rPr>
        <w:t>that would be a reasonable starting point</w:t>
      </w:r>
      <w:r w:rsidR="00C30B7B">
        <w:rPr>
          <w:rFonts w:ascii="Times New Roman" w:hAnsi="Times New Roman" w:cs="Times New Roman"/>
        </w:rPr>
        <w:t>.  If not, show one block to represent the code.</w:t>
      </w:r>
    </w:p>
    <w:p w14:paraId="51A91382" w14:textId="2C8D0859" w:rsidR="004A0916" w:rsidRPr="00432E25" w:rsidRDefault="00075748" w:rsidP="00432E25">
      <w:pPr>
        <w:rPr>
          <w:rFonts w:ascii="Times New Roman" w:hAnsi="Times New Roman" w:cs="Times New Roman"/>
        </w:rPr>
      </w:pPr>
      <w:r>
        <w:rPr>
          <w:rFonts w:ascii="Times New Roman" w:hAnsi="Times New Roman" w:cs="Times New Roman"/>
        </w:rPr>
        <w:t xml:space="preserve">1.C - </w:t>
      </w:r>
      <w:r w:rsidR="00432E25">
        <w:rPr>
          <w:rFonts w:ascii="Times New Roman" w:hAnsi="Times New Roman" w:cs="Times New Roman"/>
        </w:rPr>
        <w:t xml:space="preserve">Use </w:t>
      </w:r>
      <w:r w:rsidR="006F306C">
        <w:rPr>
          <w:rFonts w:ascii="Times New Roman" w:hAnsi="Times New Roman" w:cs="Times New Roman"/>
        </w:rPr>
        <w:t>Figure</w:t>
      </w:r>
      <w:r w:rsidR="00432E25">
        <w:rPr>
          <w:rFonts w:ascii="Times New Roman" w:hAnsi="Times New Roman" w:cs="Times New Roman"/>
        </w:rPr>
        <w:t xml:space="preserve"> 6-3 to combine the information in 6-1 and 6-2 into a single system overview diagram</w:t>
      </w:r>
    </w:p>
    <w:p w14:paraId="3549618C" w14:textId="77777777" w:rsidR="00597F8C" w:rsidRDefault="00597F8C" w:rsidP="00D33BB9">
      <w:pPr>
        <w:rPr>
          <w:rFonts w:ascii="Times New Roman" w:hAnsi="Times New Roman" w:cs="Times New Roman"/>
        </w:rPr>
      </w:pPr>
    </w:p>
    <w:p w14:paraId="638EE4BD" w14:textId="77777777" w:rsidR="000C64DF" w:rsidRDefault="000C64DF" w:rsidP="00D33BB9">
      <w:pPr>
        <w:rPr>
          <w:rFonts w:ascii="Times New Roman" w:hAnsi="Times New Roman" w:cs="Times New Roman"/>
        </w:rPr>
      </w:pPr>
    </w:p>
    <w:p w14:paraId="7BEA0717" w14:textId="77777777" w:rsidR="000C64DF" w:rsidRDefault="000C64DF" w:rsidP="00D33BB9">
      <w:pPr>
        <w:rPr>
          <w:rFonts w:ascii="Times New Roman" w:hAnsi="Times New Roman" w:cs="Times New Roman"/>
        </w:rPr>
      </w:pPr>
    </w:p>
    <w:p w14:paraId="1F1114CE" w14:textId="602B304D" w:rsidR="007E00B0" w:rsidRDefault="007E00B0" w:rsidP="007E00B0">
      <w:pPr>
        <w:rPr>
          <w:rFonts w:ascii="Times New Roman" w:hAnsi="Times New Roman" w:cs="Times New Roman"/>
          <w:b/>
        </w:rPr>
      </w:pPr>
      <w:r>
        <w:rPr>
          <w:rFonts w:ascii="Times New Roman" w:hAnsi="Times New Roman" w:cs="Times New Roman"/>
          <w:b/>
        </w:rPr>
        <w:lastRenderedPageBreak/>
        <w:t xml:space="preserve">Step 2 – Create a Screen Hierarchy </w:t>
      </w:r>
      <w:r w:rsidRPr="00597F8C">
        <w:rPr>
          <w:rFonts w:ascii="Times New Roman" w:hAnsi="Times New Roman" w:cs="Times New Roman"/>
          <w:b/>
        </w:rPr>
        <w:t>Diagram</w:t>
      </w:r>
    </w:p>
    <w:p w14:paraId="73E8DD1A" w14:textId="42FA7E74" w:rsidR="007E00B0" w:rsidRDefault="007E00B0" w:rsidP="007E00B0">
      <w:pPr>
        <w:rPr>
          <w:rFonts w:ascii="Times New Roman" w:hAnsi="Times New Roman" w:cs="Times New Roman"/>
        </w:rPr>
      </w:pPr>
      <w:r>
        <w:rPr>
          <w:rFonts w:ascii="Times New Roman" w:hAnsi="Times New Roman" w:cs="Times New Roman"/>
        </w:rPr>
        <w:t>A screen hierarchy diagram provides a single picture showing all the screens in the system and the basic navigation paths connecting the screens.  Typically, the “home” or “landing” screen that is displayed when the system starts is shown at the top</w:t>
      </w:r>
      <w:r w:rsidR="00896153">
        <w:rPr>
          <w:rFonts w:ascii="Times New Roman" w:hAnsi="Times New Roman" w:cs="Times New Roman"/>
        </w:rPr>
        <w:t xml:space="preserve"> (or on the left)</w:t>
      </w:r>
      <w:r>
        <w:rPr>
          <w:rFonts w:ascii="Times New Roman" w:hAnsi="Times New Roman" w:cs="Times New Roman"/>
        </w:rPr>
        <w:t>.  Pages that can be reached from that page are shown below the home page, and so on.  Note that not all possible navigation paths need be shown.</w:t>
      </w:r>
      <w:r w:rsidR="006F306C">
        <w:rPr>
          <w:rFonts w:ascii="Times New Roman" w:hAnsi="Times New Roman" w:cs="Times New Roman"/>
        </w:rPr>
        <w:t xml:space="preserve">  For example, if every screen has a Help button, all those links are often not shown in this diagram.</w:t>
      </w:r>
    </w:p>
    <w:p w14:paraId="3599AA2D" w14:textId="77777777" w:rsidR="007E00B0" w:rsidRDefault="007E00B0" w:rsidP="007E00B0">
      <w:pPr>
        <w:rPr>
          <w:rFonts w:ascii="Times New Roman" w:hAnsi="Times New Roman" w:cs="Times New Roman"/>
        </w:rPr>
      </w:pPr>
    </w:p>
    <w:p w14:paraId="6322589D" w14:textId="37AE57D3" w:rsidR="007E00B0" w:rsidRPr="007E00B0" w:rsidRDefault="007E00B0" w:rsidP="007E00B0">
      <w:pPr>
        <w:rPr>
          <w:rFonts w:ascii="Times New Roman" w:hAnsi="Times New Roman" w:cs="Times New Roman"/>
        </w:rPr>
      </w:pPr>
      <w:r>
        <w:rPr>
          <w:rFonts w:ascii="Times New Roman" w:hAnsi="Times New Roman" w:cs="Times New Roman"/>
        </w:rPr>
        <w:t>Be sure to provide a caption for each of your diagrams.</w:t>
      </w:r>
    </w:p>
    <w:p w14:paraId="082C1AE9" w14:textId="77777777" w:rsidR="007E00B0" w:rsidRDefault="007E00B0" w:rsidP="00D33BB9">
      <w:pPr>
        <w:rPr>
          <w:rFonts w:ascii="Times New Roman" w:hAnsi="Times New Roman" w:cs="Times New Roman"/>
        </w:rPr>
      </w:pPr>
    </w:p>
    <w:p w14:paraId="15F14A7F" w14:textId="77777777"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14:paraId="64C3AB9F" w14:textId="77777777" w:rsidR="00FA53BA" w:rsidRPr="00FA53BA" w:rsidRDefault="00FA53BA" w:rsidP="00FA53BA">
      <w:pPr>
        <w:rPr>
          <w:rFonts w:ascii="Times New Roman" w:eastAsia="Times New Roman" w:hAnsi="Times New Roman" w:cs="Times New Roman"/>
        </w:rPr>
      </w:pPr>
    </w:p>
    <w:p w14:paraId="3492CA66" w14:textId="6FC7CC4F" w:rsidR="004E7F56" w:rsidRDefault="00DD35A3">
      <w:pPr>
        <w:rPr>
          <w:rFonts w:ascii="Times New Roman" w:eastAsia="Times New Roman" w:hAnsi="Times New Roman" w:cs="Times New Roman"/>
        </w:rPr>
      </w:pPr>
      <w:r>
        <w:rPr>
          <w:rFonts w:ascii="Times New Roman" w:eastAsia="Times New Roman" w:hAnsi="Times New Roman" w:cs="Times New Roman"/>
        </w:rPr>
        <w:t xml:space="preserve">In order to obtain full credit for this lab, </w:t>
      </w:r>
      <w:r w:rsidRPr="004E7F56">
        <w:rPr>
          <w:rFonts w:ascii="Times New Roman" w:eastAsia="Times New Roman" w:hAnsi="Times New Roman" w:cs="Times New Roman"/>
          <w:b/>
          <w:i/>
        </w:rPr>
        <w:t>e</w:t>
      </w:r>
      <w:r w:rsidR="008D6656" w:rsidRPr="004E7F56">
        <w:rPr>
          <w:rFonts w:ascii="Times New Roman" w:eastAsia="Times New Roman" w:hAnsi="Times New Roman" w:cs="Times New Roman"/>
          <w:b/>
          <w:i/>
        </w:rPr>
        <w:t xml:space="preserve">ach </w:t>
      </w:r>
      <w:r w:rsidR="00D20E95">
        <w:rPr>
          <w:rFonts w:ascii="Times New Roman" w:eastAsia="Times New Roman" w:hAnsi="Times New Roman" w:cs="Times New Roman"/>
          <w:b/>
          <w:i/>
        </w:rPr>
        <w:t>team</w:t>
      </w:r>
      <w:r w:rsidR="008D6656">
        <w:rPr>
          <w:rFonts w:ascii="Times New Roman" w:eastAsia="Times New Roman" w:hAnsi="Times New Roman" w:cs="Times New Roman"/>
        </w:rPr>
        <w:t xml:space="preserve"> must </w:t>
      </w:r>
      <w:r w:rsidR="00477930">
        <w:rPr>
          <w:rFonts w:ascii="Times New Roman" w:eastAsia="Times New Roman" w:hAnsi="Times New Roman" w:cs="Times New Roman"/>
        </w:rPr>
        <w:t>turn in:</w:t>
      </w:r>
    </w:p>
    <w:p w14:paraId="2DB8D96E" w14:textId="5BB915E3" w:rsidR="006F306C"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Figure </w:t>
      </w:r>
      <w:r w:rsidR="00D20E95" w:rsidRPr="007E00B0">
        <w:rPr>
          <w:rFonts w:ascii="Times New Roman" w:eastAsia="Times New Roman" w:hAnsi="Times New Roman" w:cs="Times New Roman"/>
        </w:rPr>
        <w:t>6-1</w:t>
      </w:r>
      <w:r>
        <w:rPr>
          <w:rFonts w:ascii="Times New Roman" w:eastAsia="Times New Roman" w:hAnsi="Times New Roman" w:cs="Times New Roman"/>
        </w:rPr>
        <w:t xml:space="preserve"> - System Boundary</w:t>
      </w:r>
    </w:p>
    <w:p w14:paraId="64EF9756" w14:textId="482FB39B" w:rsidR="006F306C"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w:t>
      </w:r>
      <w:r w:rsidR="00432E25" w:rsidRPr="007E00B0">
        <w:rPr>
          <w:rFonts w:ascii="Times New Roman" w:eastAsia="Times New Roman" w:hAnsi="Times New Roman" w:cs="Times New Roman"/>
        </w:rPr>
        <w:t xml:space="preserve"> 6-2</w:t>
      </w:r>
      <w:r>
        <w:rPr>
          <w:rFonts w:ascii="Times New Roman" w:eastAsia="Times New Roman" w:hAnsi="Times New Roman" w:cs="Times New Roman"/>
        </w:rPr>
        <w:t xml:space="preserve"> - List of major system components</w:t>
      </w:r>
    </w:p>
    <w:p w14:paraId="46979E91" w14:textId="437B5595" w:rsidR="00D20E95"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 6-3 - System Overview Diagram</w:t>
      </w:r>
    </w:p>
    <w:p w14:paraId="63C3FDF1" w14:textId="6251A3DB" w:rsidR="007E00B0" w:rsidRDefault="006F306C"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 6-4 - S</w:t>
      </w:r>
      <w:r w:rsidR="007E00B0">
        <w:rPr>
          <w:rFonts w:ascii="Times New Roman" w:eastAsia="Times New Roman" w:hAnsi="Times New Roman" w:cs="Times New Roman"/>
        </w:rPr>
        <w:t>creen hie</w:t>
      </w:r>
      <w:r w:rsidR="00477930">
        <w:rPr>
          <w:rFonts w:ascii="Times New Roman" w:eastAsia="Times New Roman" w:hAnsi="Times New Roman" w:cs="Times New Roman"/>
        </w:rPr>
        <w:t>rarchy diagram for your system</w:t>
      </w:r>
    </w:p>
    <w:p w14:paraId="1C8B8D93" w14:textId="5D496404" w:rsidR="000C64DF" w:rsidRDefault="000C64DF"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Project Gantt Chart - Update and upload</w:t>
      </w:r>
    </w:p>
    <w:p w14:paraId="78BA1BE4" w14:textId="16CCE56E" w:rsidR="00D20E95" w:rsidRDefault="00D20E95">
      <w:pPr>
        <w:rPr>
          <w:rFonts w:ascii="Times New Roman" w:eastAsia="Times New Roman" w:hAnsi="Times New Roman" w:cs="Times New Roman"/>
        </w:rPr>
      </w:pPr>
      <w:r>
        <w:rPr>
          <w:rFonts w:ascii="Times New Roman" w:eastAsia="Times New Roman" w:hAnsi="Times New Roman" w:cs="Times New Roman"/>
        </w:rPr>
        <w:br w:type="page"/>
      </w:r>
    </w:p>
    <w:p w14:paraId="4D8A5A24" w14:textId="1BE8923B" w:rsidR="00D20E95" w:rsidRPr="00423C26" w:rsidRDefault="00D20E95" w:rsidP="00D20E95">
      <w:pPr>
        <w:rPr>
          <w:rFonts w:ascii="Times New Roman" w:eastAsia="Times New Roman" w:hAnsi="Times New Roman" w:cs="Times New Roman"/>
          <w:b/>
        </w:rPr>
      </w:pPr>
      <w:r w:rsidRPr="00423C26">
        <w:rPr>
          <w:rFonts w:ascii="Times New Roman" w:eastAsia="Times New Roman" w:hAnsi="Times New Roman" w:cs="Times New Roman"/>
          <w:b/>
          <w:noProof/>
          <w:lang w:eastAsia="ko-KR"/>
        </w:rPr>
        <w:lastRenderedPageBreak/>
        <mc:AlternateContent>
          <mc:Choice Requires="wps">
            <w:drawing>
              <wp:anchor distT="0" distB="0" distL="114300" distR="114300" simplePos="0" relativeHeight="251660288" behindDoc="0" locked="0" layoutInCell="1" allowOverlap="1" wp14:anchorId="3A545BCF" wp14:editId="76F776A3">
                <wp:simplePos x="0" y="0"/>
                <wp:positionH relativeFrom="column">
                  <wp:posOffset>1809750</wp:posOffset>
                </wp:positionH>
                <wp:positionV relativeFrom="paragraph">
                  <wp:posOffset>2030095</wp:posOffset>
                </wp:positionV>
                <wp:extent cx="2355850" cy="3429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3558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4B5DF" w14:textId="2B0C3439" w:rsidR="00D20E95" w:rsidRDefault="00D20E95">
                            <w:r>
                              <w:t xml:space="preserve">System: </w:t>
                            </w:r>
                            <w:proofErr w:type="spellStart"/>
                            <w:r w:rsidR="001A5E5B">
                              <w:t>DragonFriends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45BCF" id="_x0000_t202" coordsize="21600,21600" o:spt="202" path="m,l,21600r21600,l21600,xe">
                <v:stroke joinstyle="miter"/>
                <v:path gradientshapeok="t" o:connecttype="rect"/>
              </v:shapetype>
              <v:shape id="Text Box 7" o:spid="_x0000_s1026" type="#_x0000_t202" style="position:absolute;margin-left:142.5pt;margin-top:159.85pt;width:185.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" fillcolor="white [3201]" strokeweight=".5pt">
                <v:textbox>
                  <w:txbxContent>
                    <w:p w14:paraId="2784B5DF" w14:textId="2B0C3439" w:rsidR="00D20E95" w:rsidRDefault="00D20E95">
                      <w:r>
                        <w:t xml:space="preserve">System: </w:t>
                      </w:r>
                      <w:proofErr w:type="spellStart"/>
                      <w:r w:rsidR="001A5E5B">
                        <w:t>DragonFriends</w:t>
                      </w:r>
                      <w:proofErr w:type="spellEnd"/>
                    </w:p>
                  </w:txbxContent>
                </v:textbox>
              </v:shape>
            </w:pict>
          </mc:Fallback>
        </mc:AlternateContent>
      </w:r>
      <w:r w:rsidRPr="00423C26">
        <w:rPr>
          <w:rFonts w:ascii="Times New Roman" w:eastAsia="Times New Roman" w:hAnsi="Times New Roman" w:cs="Times New Roman"/>
          <w:b/>
          <w:noProof/>
          <w:lang w:eastAsia="ko-KR"/>
        </w:rPr>
        <mc:AlternateContent>
          <mc:Choice Requires="wps">
            <w:drawing>
              <wp:anchor distT="0" distB="0" distL="114300" distR="114300" simplePos="0" relativeHeight="251659264" behindDoc="0" locked="0" layoutInCell="1" allowOverlap="1" wp14:anchorId="70E7E920" wp14:editId="1B130DE3">
                <wp:simplePos x="0" y="0"/>
                <wp:positionH relativeFrom="column">
                  <wp:posOffset>1485900</wp:posOffset>
                </wp:positionH>
                <wp:positionV relativeFrom="paragraph">
                  <wp:posOffset>340995</wp:posOffset>
                </wp:positionV>
                <wp:extent cx="3041650" cy="2197100"/>
                <wp:effectExtent l="57150" t="19050" r="82550" b="88900"/>
                <wp:wrapNone/>
                <wp:docPr id="4" name="Rounded Rectangle 4"/>
                <wp:cNvGraphicFramePr/>
                <a:graphic xmlns:a="http://schemas.openxmlformats.org/drawingml/2006/main">
                  <a:graphicData uri="http://schemas.microsoft.com/office/word/2010/wordprocessingShape">
                    <wps:wsp>
                      <wps:cNvSpPr/>
                      <wps:spPr>
                        <a:xfrm>
                          <a:off x="0" y="0"/>
                          <a:ext cx="3041650" cy="21971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18B381" id="Rounded Rectangle 4" o:spid="_x0000_s1026" style="position:absolute;margin-left:117pt;margin-top:26.85pt;width:239.5pt;height:17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" filled="f" strokecolor="#4579b8 [3044]">
                <v:shadow on="t" color="black" opacity="22937f" origin=",.5" offset="0,.63889mm"/>
              </v:roundrect>
            </w:pict>
          </mc:Fallback>
        </mc:AlternateContent>
      </w:r>
      <w:r w:rsidR="006F306C" w:rsidRPr="00423C26">
        <w:rPr>
          <w:rFonts w:ascii="Times New Roman" w:eastAsia="Times New Roman" w:hAnsi="Times New Roman" w:cs="Times New Roman"/>
          <w:b/>
          <w:noProof/>
        </w:rPr>
        <w:t>Figure</w:t>
      </w:r>
      <w:r w:rsidRPr="00423C26">
        <w:rPr>
          <w:rFonts w:ascii="Times New Roman" w:eastAsia="Times New Roman" w:hAnsi="Times New Roman" w:cs="Times New Roman"/>
          <w:b/>
        </w:rPr>
        <w:t xml:space="preserve"> 6-1 – System Boundary</w:t>
      </w:r>
    </w:p>
    <w:p w14:paraId="0E8F4B7F" w14:textId="77777777" w:rsidR="00D20E95" w:rsidRDefault="00D20E95" w:rsidP="00D20E95">
      <w:pPr>
        <w:rPr>
          <w:rFonts w:ascii="Times New Roman" w:eastAsia="Times New Roman" w:hAnsi="Times New Roman" w:cs="Times New Roman"/>
        </w:rPr>
      </w:pPr>
    </w:p>
    <w:p w14:paraId="2A4FF96A" w14:textId="77777777" w:rsidR="00D20E95" w:rsidRDefault="00D20E95" w:rsidP="00D20E95">
      <w:pPr>
        <w:rPr>
          <w:rFonts w:ascii="Times New Roman" w:eastAsia="Times New Roman" w:hAnsi="Times New Roman" w:cs="Times New Roman"/>
        </w:rPr>
      </w:pPr>
    </w:p>
    <w:p w14:paraId="59202CC6" w14:textId="35B0BE76" w:rsidR="00D20E95" w:rsidRDefault="001A5E5B"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577344" behindDoc="0" locked="0" layoutInCell="1" allowOverlap="1" wp14:anchorId="3D20F5B8" wp14:editId="06AC6B59">
                <wp:simplePos x="0" y="0"/>
                <wp:positionH relativeFrom="column">
                  <wp:posOffset>3192780</wp:posOffset>
                </wp:positionH>
                <wp:positionV relativeFrom="paragraph">
                  <wp:posOffset>114935</wp:posOffset>
                </wp:positionV>
                <wp:extent cx="1013460" cy="518160"/>
                <wp:effectExtent l="57150" t="19050" r="72390" b="91440"/>
                <wp:wrapNone/>
                <wp:docPr id="19" name="Rounded Rectangle 19"/>
                <wp:cNvGraphicFramePr/>
                <a:graphic xmlns:a="http://schemas.openxmlformats.org/drawingml/2006/main">
                  <a:graphicData uri="http://schemas.microsoft.com/office/word/2010/wordprocessingShape">
                    <wps:wsp>
                      <wps:cNvSpPr/>
                      <wps:spPr>
                        <a:xfrm>
                          <a:off x="0" y="0"/>
                          <a:ext cx="1013460" cy="5181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CC695CD" w14:textId="72192E01" w:rsidR="001A5E5B" w:rsidRDefault="001A5E5B" w:rsidP="001A5E5B">
                            <w:pPr>
                              <w:jc w:val="center"/>
                            </w:pPr>
                            <w:r>
                              <w:t>TMS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20F5B8" id="Rounded Rectangle 19" o:spid="_x0000_s1027" style="position:absolute;margin-left:251.4pt;margin-top:9.05pt;width:79.8pt;height:40.8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7CC695CD" w14:textId="72192E01" w:rsidR="001A5E5B" w:rsidRDefault="001A5E5B" w:rsidP="001A5E5B">
                      <w:pPr>
                        <w:jc w:val="center"/>
                      </w:pPr>
                      <w:r>
                        <w:t>TMS Manager</w:t>
                      </w:r>
                    </w:p>
                  </w:txbxContent>
                </v:textbox>
              </v:roundrect>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576320" behindDoc="0" locked="0" layoutInCell="1" allowOverlap="1" wp14:anchorId="31354EDC" wp14:editId="594B5535">
                <wp:simplePos x="0" y="0"/>
                <wp:positionH relativeFrom="column">
                  <wp:posOffset>1965960</wp:posOffset>
                </wp:positionH>
                <wp:positionV relativeFrom="paragraph">
                  <wp:posOffset>107315</wp:posOffset>
                </wp:positionV>
                <wp:extent cx="1013460" cy="518160"/>
                <wp:effectExtent l="57150" t="19050" r="72390" b="91440"/>
                <wp:wrapNone/>
                <wp:docPr id="18" name="Rounded Rectangle 18"/>
                <wp:cNvGraphicFramePr/>
                <a:graphic xmlns:a="http://schemas.openxmlformats.org/drawingml/2006/main">
                  <a:graphicData uri="http://schemas.microsoft.com/office/word/2010/wordprocessingShape">
                    <wps:wsp>
                      <wps:cNvSpPr/>
                      <wps:spPr>
                        <a:xfrm>
                          <a:off x="0" y="0"/>
                          <a:ext cx="1013460" cy="5181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D1CDD13" w14:textId="27829C45" w:rsidR="001A5E5B" w:rsidRDefault="001A5E5B" w:rsidP="001A5E5B">
                            <w:pPr>
                              <w:jc w:val="center"/>
                            </w:pPr>
                            <w:r>
                              <w:t>User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354EDC" id="Rounded Rectangle 18" o:spid="_x0000_s1028" style="position:absolute;margin-left:154.8pt;margin-top:8.45pt;width:79.8pt;height:40.8pt;z-index:25157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7D1CDD13" w14:textId="27829C45" w:rsidR="001A5E5B" w:rsidRDefault="001A5E5B" w:rsidP="001A5E5B">
                      <w:pPr>
                        <w:jc w:val="center"/>
                      </w:pPr>
                      <w:r>
                        <w:t>User Database</w:t>
                      </w:r>
                    </w:p>
                  </w:txbxContent>
                </v:textbox>
              </v:roundrect>
            </w:pict>
          </mc:Fallback>
        </mc:AlternateContent>
      </w:r>
    </w:p>
    <w:p w14:paraId="42629CE5" w14:textId="4C355954" w:rsidR="00D20E95" w:rsidRDefault="001A5E5B"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686912" behindDoc="0" locked="0" layoutInCell="1" allowOverlap="1" wp14:anchorId="7C021350" wp14:editId="2C1608E1">
                <wp:simplePos x="0" y="0"/>
                <wp:positionH relativeFrom="column">
                  <wp:posOffset>4960620</wp:posOffset>
                </wp:positionH>
                <wp:positionV relativeFrom="paragraph">
                  <wp:posOffset>107315</wp:posOffset>
                </wp:positionV>
                <wp:extent cx="1988820" cy="373380"/>
                <wp:effectExtent l="57150" t="19050" r="30480" b="102870"/>
                <wp:wrapNone/>
                <wp:docPr id="16" name="Oval 16"/>
                <wp:cNvGraphicFramePr/>
                <a:graphic xmlns:a="http://schemas.openxmlformats.org/drawingml/2006/main">
                  <a:graphicData uri="http://schemas.microsoft.com/office/word/2010/wordprocessingShape">
                    <wps:wsp>
                      <wps:cNvSpPr/>
                      <wps:spPr>
                        <a:xfrm>
                          <a:off x="0" y="0"/>
                          <a:ext cx="1988820" cy="37338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37ADC6" w14:textId="4497674C" w:rsidR="001A5E5B" w:rsidRDefault="001A5E5B" w:rsidP="001A5E5B">
                            <w:pPr>
                              <w:jc w:val="center"/>
                            </w:pPr>
                            <w:r>
                              <w:t>Drexel TMS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021350" id="Oval 16" o:spid="_x0000_s1029" style="position:absolute;margin-left:390.6pt;margin-top:8.45pt;width:156.6pt;height:29.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2537ADC6" w14:textId="4497674C" w:rsidR="001A5E5B" w:rsidRDefault="001A5E5B" w:rsidP="001A5E5B">
                      <w:pPr>
                        <w:jc w:val="center"/>
                      </w:pPr>
                      <w:r>
                        <w:t>Drexel TMS API</w:t>
                      </w:r>
                    </w:p>
                  </w:txbxContent>
                </v:textbox>
              </v:oval>
            </w:pict>
          </mc:Fallback>
        </mc:AlternateContent>
      </w:r>
    </w:p>
    <w:p w14:paraId="5C29C56C" w14:textId="3D1B7C33" w:rsidR="00D20E95" w:rsidRDefault="001A5E5B"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687936" behindDoc="0" locked="0" layoutInCell="1" allowOverlap="1" wp14:anchorId="627874A3" wp14:editId="1D571BD0">
                <wp:simplePos x="0" y="0"/>
                <wp:positionH relativeFrom="column">
                  <wp:posOffset>4297680</wp:posOffset>
                </wp:positionH>
                <wp:positionV relativeFrom="paragraph">
                  <wp:posOffset>107314</wp:posOffset>
                </wp:positionV>
                <wp:extent cx="457200" cy="45719"/>
                <wp:effectExtent l="57150" t="57150" r="57150" b="107315"/>
                <wp:wrapNone/>
                <wp:docPr id="17" name="Straight Arrow Connector 17"/>
                <wp:cNvGraphicFramePr/>
                <a:graphic xmlns:a="http://schemas.openxmlformats.org/drawingml/2006/main">
                  <a:graphicData uri="http://schemas.microsoft.com/office/word/2010/wordprocessingShape">
                    <wps:wsp>
                      <wps:cNvCnPr/>
                      <wps:spPr>
                        <a:xfrm flipH="1" flipV="1">
                          <a:off x="0" y="0"/>
                          <a:ext cx="4572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757364" id="_x0000_t32" coordsize="21600,21600" o:spt="32" o:oned="t" path="m,l21600,21600e" filled="f">
                <v:path arrowok="t" fillok="f" o:connecttype="none"/>
                <o:lock v:ext="edit" shapetype="t"/>
              </v:shapetype>
              <v:shape id="Straight Arrow Connector 17" o:spid="_x0000_s1026" type="#_x0000_t32" style="position:absolute;margin-left:338.4pt;margin-top:8.45pt;width:36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684864" behindDoc="0" locked="0" layoutInCell="1" allowOverlap="1" wp14:anchorId="403C282D" wp14:editId="50B29142">
                <wp:simplePos x="0" y="0"/>
                <wp:positionH relativeFrom="column">
                  <wp:posOffset>30480</wp:posOffset>
                </wp:positionH>
                <wp:positionV relativeFrom="paragraph">
                  <wp:posOffset>76835</wp:posOffset>
                </wp:positionV>
                <wp:extent cx="1211580" cy="381000"/>
                <wp:effectExtent l="57150" t="19050" r="64770" b="95250"/>
                <wp:wrapNone/>
                <wp:docPr id="10" name="Oval 10"/>
                <wp:cNvGraphicFramePr/>
                <a:graphic xmlns:a="http://schemas.openxmlformats.org/drawingml/2006/main">
                  <a:graphicData uri="http://schemas.microsoft.com/office/word/2010/wordprocessingShape">
                    <wps:wsp>
                      <wps:cNvSpPr/>
                      <wps:spPr>
                        <a:xfrm>
                          <a:off x="0" y="0"/>
                          <a:ext cx="121158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B0EFF6" w14:textId="34E2C3E6" w:rsidR="001A5E5B" w:rsidRDefault="001A5E5B" w:rsidP="001A5E5B">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C282D" id="Oval 10" o:spid="_x0000_s1030" style="position:absolute;margin-left:2.4pt;margin-top:6.05pt;width:95.4pt;height:30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BB0EFF6" w14:textId="34E2C3E6" w:rsidR="001A5E5B" w:rsidRDefault="001A5E5B" w:rsidP="001A5E5B">
                      <w:pPr>
                        <w:jc w:val="center"/>
                      </w:pPr>
                      <w:r>
                        <w:t>Student</w:t>
                      </w:r>
                    </w:p>
                  </w:txbxContent>
                </v:textbox>
              </v:oval>
            </w:pict>
          </mc:Fallback>
        </mc:AlternateContent>
      </w:r>
    </w:p>
    <w:p w14:paraId="49879DF8" w14:textId="6FAD6CD7" w:rsidR="00D20E95" w:rsidRDefault="001A5E5B"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685888" behindDoc="0" locked="0" layoutInCell="1" allowOverlap="1" wp14:anchorId="6B357834" wp14:editId="0C656559">
                <wp:simplePos x="0" y="0"/>
                <wp:positionH relativeFrom="column">
                  <wp:posOffset>1333500</wp:posOffset>
                </wp:positionH>
                <wp:positionV relativeFrom="paragraph">
                  <wp:posOffset>84455</wp:posOffset>
                </wp:positionV>
                <wp:extent cx="441960" cy="7620"/>
                <wp:effectExtent l="57150" t="76200" r="72390" b="125730"/>
                <wp:wrapNone/>
                <wp:docPr id="15" name="Straight Arrow Connector 15"/>
                <wp:cNvGraphicFramePr/>
                <a:graphic xmlns:a="http://schemas.openxmlformats.org/drawingml/2006/main">
                  <a:graphicData uri="http://schemas.microsoft.com/office/word/2010/wordprocessingShape">
                    <wps:wsp>
                      <wps:cNvCnPr/>
                      <wps:spPr>
                        <a:xfrm>
                          <a:off x="0" y="0"/>
                          <a:ext cx="441960" cy="76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514191" id="Straight Arrow Connector 15" o:spid="_x0000_s1026" type="#_x0000_t32" style="position:absolute;margin-left:105pt;margin-top:6.65pt;width:34.8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" strokecolor="#4f81bd [3204]" strokeweight="2pt">
                <v:stroke startarrow="block" endarrow="block"/>
                <v:shadow on="t" color="black" opacity="24903f" origin=",.5" offset="0,.55556mm"/>
              </v:shape>
            </w:pict>
          </mc:Fallback>
        </mc:AlternateContent>
      </w:r>
    </w:p>
    <w:p w14:paraId="72C415D9" w14:textId="77777777" w:rsidR="00D20E95" w:rsidRDefault="00D20E95" w:rsidP="00D20E95">
      <w:pPr>
        <w:rPr>
          <w:rFonts w:ascii="Times New Roman" w:eastAsia="Times New Roman" w:hAnsi="Times New Roman" w:cs="Times New Roman"/>
        </w:rPr>
      </w:pPr>
    </w:p>
    <w:p w14:paraId="67870F1B" w14:textId="77777777" w:rsidR="00D20E95" w:rsidRDefault="00D20E95" w:rsidP="00D20E95">
      <w:pPr>
        <w:rPr>
          <w:rFonts w:ascii="Times New Roman" w:eastAsia="Times New Roman" w:hAnsi="Times New Roman" w:cs="Times New Roman"/>
        </w:rPr>
      </w:pPr>
    </w:p>
    <w:p w14:paraId="435B6097" w14:textId="707514AB" w:rsidR="00D20E95" w:rsidRDefault="00693C69"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579392" behindDoc="0" locked="0" layoutInCell="1" allowOverlap="1" wp14:anchorId="3C0A6A28" wp14:editId="60779E12">
                <wp:simplePos x="0" y="0"/>
                <wp:positionH relativeFrom="column">
                  <wp:posOffset>5090160</wp:posOffset>
                </wp:positionH>
                <wp:positionV relativeFrom="paragraph">
                  <wp:posOffset>31115</wp:posOffset>
                </wp:positionV>
                <wp:extent cx="1691640" cy="662940"/>
                <wp:effectExtent l="57150" t="19050" r="80010" b="99060"/>
                <wp:wrapNone/>
                <wp:docPr id="20" name="Oval 20"/>
                <wp:cNvGraphicFramePr/>
                <a:graphic xmlns:a="http://schemas.openxmlformats.org/drawingml/2006/main">
                  <a:graphicData uri="http://schemas.microsoft.com/office/word/2010/wordprocessingShape">
                    <wps:wsp>
                      <wps:cNvSpPr/>
                      <wps:spPr>
                        <a:xfrm>
                          <a:off x="0" y="0"/>
                          <a:ext cx="1691640" cy="66294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C807DB" w14:textId="3901E1EA" w:rsidR="00693C69" w:rsidRDefault="00693C69" w:rsidP="00693C69">
                            <w:pPr>
                              <w:jc w:val="center"/>
                            </w:pPr>
                            <w:proofErr w:type="spellStart"/>
                            <w:r>
                              <w:t>FireBase</w:t>
                            </w:r>
                            <w:proofErr w:type="spellEnd"/>
                            <w:r>
                              <w:t xml:space="preserve">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A6A28" id="Oval 20" o:spid="_x0000_s1031" style="position:absolute;margin-left:400.8pt;margin-top:2.45pt;width:133.2pt;height:52.2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2C807DB" w14:textId="3901E1EA" w:rsidR="00693C69" w:rsidRDefault="00693C69" w:rsidP="00693C69">
                      <w:pPr>
                        <w:jc w:val="center"/>
                      </w:pPr>
                      <w:proofErr w:type="spellStart"/>
                      <w:r>
                        <w:t>FireBase</w:t>
                      </w:r>
                      <w:proofErr w:type="spellEnd"/>
                      <w:r>
                        <w:t xml:space="preserve"> Authentication</w:t>
                      </w:r>
                    </w:p>
                  </w:txbxContent>
                </v:textbox>
              </v:oval>
            </w:pict>
          </mc:Fallback>
        </mc:AlternateContent>
      </w:r>
    </w:p>
    <w:p w14:paraId="23955C45" w14:textId="58141E0B" w:rsidR="00D20E95" w:rsidRDefault="00693C69"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693056" behindDoc="0" locked="0" layoutInCell="1" allowOverlap="1" wp14:anchorId="16D1750C" wp14:editId="788C5463">
                <wp:simplePos x="0" y="0"/>
                <wp:positionH relativeFrom="column">
                  <wp:posOffset>4229100</wp:posOffset>
                </wp:positionH>
                <wp:positionV relativeFrom="paragraph">
                  <wp:posOffset>23495</wp:posOffset>
                </wp:positionV>
                <wp:extent cx="655320" cy="152400"/>
                <wp:effectExtent l="57150" t="57150" r="68580" b="114300"/>
                <wp:wrapNone/>
                <wp:docPr id="21" name="Straight Arrow Connector 21"/>
                <wp:cNvGraphicFramePr/>
                <a:graphic xmlns:a="http://schemas.openxmlformats.org/drawingml/2006/main">
                  <a:graphicData uri="http://schemas.microsoft.com/office/word/2010/wordprocessingShape">
                    <wps:wsp>
                      <wps:cNvCnPr/>
                      <wps:spPr>
                        <a:xfrm>
                          <a:off x="0" y="0"/>
                          <a:ext cx="655320" cy="15240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0E7A3A" id="Straight Arrow Connector 21" o:spid="_x0000_s1026" type="#_x0000_t32" style="position:absolute;margin-left:333pt;margin-top:1.85pt;width:51.6pt;height:1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" strokecolor="#4f81bd [3204]" strokeweight="2pt">
                <v:stroke startarrow="block" endarrow="block"/>
                <v:shadow on="t" color="black" opacity="24903f" origin=",.5" offset="0,.55556mm"/>
              </v:shape>
            </w:pict>
          </mc:Fallback>
        </mc:AlternateContent>
      </w:r>
    </w:p>
    <w:p w14:paraId="34018D9F" w14:textId="77777777" w:rsidR="00D20E95" w:rsidRDefault="00D20E95" w:rsidP="00D20E95">
      <w:pPr>
        <w:rPr>
          <w:rFonts w:ascii="Times New Roman" w:eastAsia="Times New Roman" w:hAnsi="Times New Roman" w:cs="Times New Roman"/>
        </w:rPr>
      </w:pPr>
    </w:p>
    <w:p w14:paraId="3AA2DC56" w14:textId="77777777" w:rsidR="00D20E95" w:rsidRDefault="00D20E95" w:rsidP="00D20E95">
      <w:pPr>
        <w:rPr>
          <w:rFonts w:ascii="Times New Roman" w:eastAsia="Times New Roman" w:hAnsi="Times New Roman" w:cs="Times New Roman"/>
        </w:rPr>
      </w:pPr>
    </w:p>
    <w:p w14:paraId="14EBA556" w14:textId="77777777" w:rsidR="00D20E95" w:rsidRDefault="00D20E95" w:rsidP="00D20E95">
      <w:pPr>
        <w:rPr>
          <w:rFonts w:ascii="Times New Roman" w:eastAsia="Times New Roman" w:hAnsi="Times New Roman" w:cs="Times New Roman"/>
        </w:rPr>
      </w:pPr>
    </w:p>
    <w:p w14:paraId="2F32A2C5" w14:textId="77777777" w:rsidR="00D20E95" w:rsidRDefault="00D20E95" w:rsidP="00D20E95">
      <w:pPr>
        <w:rPr>
          <w:rFonts w:ascii="Times New Roman" w:eastAsia="Times New Roman" w:hAnsi="Times New Roman" w:cs="Times New Roman"/>
        </w:rPr>
      </w:pPr>
    </w:p>
    <w:p w14:paraId="449B20D4" w14:textId="77777777" w:rsidR="00D20E95" w:rsidRDefault="00D20E95" w:rsidP="00D20E95">
      <w:pPr>
        <w:rPr>
          <w:rFonts w:ascii="Times New Roman" w:eastAsia="Times New Roman" w:hAnsi="Times New Roman" w:cs="Times New Roman"/>
        </w:rPr>
      </w:pPr>
    </w:p>
    <w:p w14:paraId="0E4746E0" w14:textId="77777777" w:rsidR="00D20E95" w:rsidRDefault="00D20E95" w:rsidP="00D20E95">
      <w:pPr>
        <w:rPr>
          <w:rFonts w:ascii="Times New Roman" w:eastAsia="Times New Roman" w:hAnsi="Times New Roman" w:cs="Times New Roman"/>
        </w:rPr>
      </w:pPr>
    </w:p>
    <w:p w14:paraId="5F76BB64" w14:textId="77777777" w:rsidR="00D20E95" w:rsidRDefault="00D20E95" w:rsidP="00D20E95">
      <w:pPr>
        <w:rPr>
          <w:rFonts w:ascii="Times New Roman" w:eastAsia="Times New Roman" w:hAnsi="Times New Roman" w:cs="Times New Roman"/>
        </w:rPr>
      </w:pPr>
    </w:p>
    <w:p w14:paraId="623B3124" w14:textId="77777777" w:rsidR="00D20E95" w:rsidRDefault="00D20E95" w:rsidP="00D20E95">
      <w:pPr>
        <w:rPr>
          <w:rFonts w:ascii="Times New Roman" w:eastAsia="Times New Roman" w:hAnsi="Times New Roman" w:cs="Times New Roman"/>
        </w:rPr>
      </w:pPr>
    </w:p>
    <w:p w14:paraId="4B8B1A31" w14:textId="77777777" w:rsidR="00571F23" w:rsidRDefault="00571F23" w:rsidP="00D20E95">
      <w:pPr>
        <w:rPr>
          <w:rFonts w:ascii="Times New Roman" w:eastAsia="Times New Roman" w:hAnsi="Times New Roman" w:cs="Times New Roman"/>
        </w:rPr>
      </w:pPr>
    </w:p>
    <w:p w14:paraId="3278A477" w14:textId="60DB6A23" w:rsidR="00571F23" w:rsidRPr="00423C26" w:rsidRDefault="006F306C" w:rsidP="00D20E95">
      <w:pPr>
        <w:rPr>
          <w:rFonts w:ascii="Times New Roman" w:eastAsia="Times New Roman" w:hAnsi="Times New Roman" w:cs="Times New Roman"/>
          <w:b/>
        </w:rPr>
      </w:pPr>
      <w:r w:rsidRPr="00423C26">
        <w:rPr>
          <w:rFonts w:ascii="Times New Roman" w:eastAsia="Times New Roman" w:hAnsi="Times New Roman" w:cs="Times New Roman"/>
          <w:b/>
        </w:rPr>
        <w:t>Figure</w:t>
      </w:r>
      <w:r w:rsidR="00571F23" w:rsidRPr="00423C26">
        <w:rPr>
          <w:rFonts w:ascii="Times New Roman" w:eastAsia="Times New Roman" w:hAnsi="Times New Roman" w:cs="Times New Roman"/>
          <w:b/>
        </w:rPr>
        <w:t xml:space="preserve"> 6-2 – Possible system components</w:t>
      </w:r>
    </w:p>
    <w:p w14:paraId="4E1224A6" w14:textId="77777777" w:rsidR="00571F23" w:rsidRDefault="00571F23" w:rsidP="00D20E95">
      <w:pPr>
        <w:rPr>
          <w:rFonts w:ascii="Times New Roman" w:eastAsia="Times New Roman" w:hAnsi="Times New Roman" w:cs="Times New Roman"/>
        </w:rPr>
      </w:pPr>
    </w:p>
    <w:tbl>
      <w:tblPr>
        <w:tblStyle w:val="TableGrid"/>
        <w:tblW w:w="0" w:type="auto"/>
        <w:tblInd w:w="3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30"/>
      </w:tblGrid>
      <w:tr w:rsidR="005559DB" w14:paraId="0F6D063D" w14:textId="77777777" w:rsidTr="005559DB">
        <w:tc>
          <w:tcPr>
            <w:tcW w:w="5130" w:type="dxa"/>
          </w:tcPr>
          <w:p w14:paraId="4E2C8600" w14:textId="339ACD81" w:rsidR="005559DB" w:rsidRDefault="00693C69" w:rsidP="00D20E95">
            <w:pPr>
              <w:rPr>
                <w:rFonts w:ascii="Times New Roman" w:eastAsia="Times New Roman" w:hAnsi="Times New Roman" w:cs="Times New Roman"/>
              </w:rPr>
            </w:pPr>
            <w:proofErr w:type="spellStart"/>
            <w:r>
              <w:rPr>
                <w:rFonts w:ascii="Times New Roman" w:eastAsia="Times New Roman" w:hAnsi="Times New Roman" w:cs="Times New Roman"/>
              </w:rPr>
              <w:t>DragonFriends</w:t>
            </w:r>
            <w:proofErr w:type="spellEnd"/>
            <w:r>
              <w:rPr>
                <w:rFonts w:ascii="Times New Roman" w:eastAsia="Times New Roman" w:hAnsi="Times New Roman" w:cs="Times New Roman"/>
              </w:rPr>
              <w:t xml:space="preserve"> app – user interface for students</w:t>
            </w:r>
          </w:p>
        </w:tc>
      </w:tr>
      <w:tr w:rsidR="005559DB" w14:paraId="304AD077" w14:textId="77777777" w:rsidTr="005559DB">
        <w:tc>
          <w:tcPr>
            <w:tcW w:w="5130" w:type="dxa"/>
          </w:tcPr>
          <w:p w14:paraId="000A9034" w14:textId="566F3B5F" w:rsidR="005559DB" w:rsidRDefault="00693C69" w:rsidP="00D20E95">
            <w:pPr>
              <w:rPr>
                <w:rFonts w:ascii="Times New Roman" w:eastAsia="Times New Roman" w:hAnsi="Times New Roman" w:cs="Times New Roman"/>
              </w:rPr>
            </w:pPr>
            <w:r>
              <w:rPr>
                <w:rFonts w:ascii="Times New Roman" w:eastAsia="Times New Roman" w:hAnsi="Times New Roman" w:cs="Times New Roman"/>
              </w:rPr>
              <w:t>TMS Manager – server code to access TMS classes</w:t>
            </w:r>
          </w:p>
        </w:tc>
      </w:tr>
      <w:tr w:rsidR="005559DB" w14:paraId="58C19D41" w14:textId="77777777" w:rsidTr="005559DB">
        <w:tc>
          <w:tcPr>
            <w:tcW w:w="5130" w:type="dxa"/>
          </w:tcPr>
          <w:p w14:paraId="412C3A33" w14:textId="4EC41B5D" w:rsidR="005559DB" w:rsidRDefault="00693C69" w:rsidP="00D20E95">
            <w:pPr>
              <w:rPr>
                <w:rFonts w:ascii="Times New Roman" w:eastAsia="Times New Roman" w:hAnsi="Times New Roman" w:cs="Times New Roman"/>
              </w:rPr>
            </w:pPr>
            <w:r>
              <w:rPr>
                <w:rFonts w:ascii="Times New Roman" w:eastAsia="Times New Roman" w:hAnsi="Times New Roman" w:cs="Times New Roman"/>
              </w:rPr>
              <w:t>Database – name, contact info, and classes</w:t>
            </w:r>
          </w:p>
        </w:tc>
      </w:tr>
      <w:tr w:rsidR="005559DB" w14:paraId="10D571E0" w14:textId="77777777" w:rsidTr="005559DB">
        <w:tc>
          <w:tcPr>
            <w:tcW w:w="5130" w:type="dxa"/>
          </w:tcPr>
          <w:p w14:paraId="16BAA194" w14:textId="020872A4" w:rsidR="005559DB" w:rsidRDefault="00693C69" w:rsidP="00D20E95">
            <w:pPr>
              <w:rPr>
                <w:rFonts w:ascii="Times New Roman" w:eastAsia="Times New Roman" w:hAnsi="Times New Roman" w:cs="Times New Roman"/>
              </w:rPr>
            </w:pPr>
            <w:r>
              <w:rPr>
                <w:rFonts w:ascii="Times New Roman" w:eastAsia="Times New Roman" w:hAnsi="Times New Roman" w:cs="Times New Roman"/>
              </w:rPr>
              <w:t>User manager – privacy preferences and profile settings</w:t>
            </w:r>
          </w:p>
        </w:tc>
      </w:tr>
      <w:tr w:rsidR="005559DB" w14:paraId="56A62369" w14:textId="77777777" w:rsidTr="005559DB">
        <w:tc>
          <w:tcPr>
            <w:tcW w:w="5130" w:type="dxa"/>
          </w:tcPr>
          <w:p w14:paraId="64951871" w14:textId="3089EA22" w:rsidR="005559DB" w:rsidRDefault="00693C69" w:rsidP="00D20E95">
            <w:pPr>
              <w:rPr>
                <w:rFonts w:ascii="Times New Roman" w:eastAsia="Times New Roman" w:hAnsi="Times New Roman" w:cs="Times New Roman"/>
              </w:rPr>
            </w:pPr>
            <w:r>
              <w:rPr>
                <w:rFonts w:ascii="Times New Roman" w:eastAsia="Times New Roman" w:hAnsi="Times New Roman" w:cs="Times New Roman"/>
              </w:rPr>
              <w:t xml:space="preserve">Access manager – user authentication through </w:t>
            </w:r>
            <w:proofErr w:type="spellStart"/>
            <w:r>
              <w:rPr>
                <w:rFonts w:ascii="Times New Roman" w:eastAsia="Times New Roman" w:hAnsi="Times New Roman" w:cs="Times New Roman"/>
              </w:rPr>
              <w:t>FireBase</w:t>
            </w:r>
            <w:proofErr w:type="spellEnd"/>
          </w:p>
        </w:tc>
      </w:tr>
      <w:tr w:rsidR="005559DB" w14:paraId="1F837A6D" w14:textId="77777777" w:rsidTr="005559DB">
        <w:tc>
          <w:tcPr>
            <w:tcW w:w="5130" w:type="dxa"/>
          </w:tcPr>
          <w:p w14:paraId="3EA952AE" w14:textId="77777777" w:rsidR="005559DB" w:rsidRDefault="005559DB" w:rsidP="00D20E95">
            <w:pPr>
              <w:rPr>
                <w:rFonts w:ascii="Times New Roman" w:eastAsia="Times New Roman" w:hAnsi="Times New Roman" w:cs="Times New Roman"/>
              </w:rPr>
            </w:pPr>
          </w:p>
        </w:tc>
      </w:tr>
      <w:tr w:rsidR="005559DB" w14:paraId="03FE6358" w14:textId="77777777" w:rsidTr="005559DB">
        <w:tc>
          <w:tcPr>
            <w:tcW w:w="5130" w:type="dxa"/>
          </w:tcPr>
          <w:p w14:paraId="11FC6BF0" w14:textId="77777777" w:rsidR="005559DB" w:rsidRDefault="005559DB" w:rsidP="00D20E95">
            <w:pPr>
              <w:rPr>
                <w:rFonts w:ascii="Times New Roman" w:eastAsia="Times New Roman" w:hAnsi="Times New Roman" w:cs="Times New Roman"/>
              </w:rPr>
            </w:pPr>
          </w:p>
        </w:tc>
      </w:tr>
      <w:tr w:rsidR="005559DB" w14:paraId="2C1A2AB9" w14:textId="77777777" w:rsidTr="005559DB">
        <w:tc>
          <w:tcPr>
            <w:tcW w:w="5130" w:type="dxa"/>
          </w:tcPr>
          <w:p w14:paraId="5135D6CF" w14:textId="77777777" w:rsidR="005559DB" w:rsidRDefault="005559DB" w:rsidP="00D20E95">
            <w:pPr>
              <w:rPr>
                <w:rFonts w:ascii="Times New Roman" w:eastAsia="Times New Roman" w:hAnsi="Times New Roman" w:cs="Times New Roman"/>
              </w:rPr>
            </w:pPr>
          </w:p>
        </w:tc>
      </w:tr>
    </w:tbl>
    <w:p w14:paraId="1CA884F6" w14:textId="77777777" w:rsidR="00571F23" w:rsidRDefault="00571F23" w:rsidP="00D20E95">
      <w:pPr>
        <w:rPr>
          <w:rFonts w:ascii="Times New Roman" w:eastAsia="Times New Roman" w:hAnsi="Times New Roman" w:cs="Times New Roman"/>
        </w:rPr>
      </w:pPr>
    </w:p>
    <w:p w14:paraId="07C108B1" w14:textId="13771CC2" w:rsidR="006F306C" w:rsidRDefault="006F306C">
      <w:pPr>
        <w:rPr>
          <w:rFonts w:ascii="Times New Roman" w:eastAsia="Times New Roman" w:hAnsi="Times New Roman" w:cs="Times New Roman"/>
        </w:rPr>
      </w:pPr>
      <w:r>
        <w:rPr>
          <w:rFonts w:ascii="Times New Roman" w:eastAsia="Times New Roman" w:hAnsi="Times New Roman" w:cs="Times New Roman"/>
        </w:rPr>
        <w:br w:type="page"/>
      </w:r>
    </w:p>
    <w:p w14:paraId="5B9709A1" w14:textId="199A429B" w:rsidR="006F306C" w:rsidRPr="00423C26" w:rsidRDefault="00BB207D" w:rsidP="00D20E95">
      <w:pPr>
        <w:rPr>
          <w:rFonts w:ascii="Times New Roman" w:eastAsia="Times New Roman" w:hAnsi="Times New Roman" w:cs="Times New Roman"/>
          <w:b/>
        </w:rPr>
      </w:pPr>
      <w:r>
        <w:rPr>
          <w:rFonts w:ascii="Times New Roman" w:eastAsia="Times New Roman" w:hAnsi="Times New Roman" w:cs="Times New Roman"/>
          <w:b/>
          <w:noProof/>
          <w:lang w:eastAsia="ko-KR"/>
        </w:rPr>
        <w:lastRenderedPageBreak/>
        <mc:AlternateContent>
          <mc:Choice Requires="wps">
            <w:drawing>
              <wp:anchor distT="0" distB="0" distL="114300" distR="114300" simplePos="0" relativeHeight="251697152" behindDoc="0" locked="0" layoutInCell="1" allowOverlap="1" wp14:anchorId="4DF9F845" wp14:editId="4ED7E060">
                <wp:simplePos x="0" y="0"/>
                <wp:positionH relativeFrom="column">
                  <wp:posOffset>4297680</wp:posOffset>
                </wp:positionH>
                <wp:positionV relativeFrom="paragraph">
                  <wp:posOffset>-250825</wp:posOffset>
                </wp:positionV>
                <wp:extent cx="1379220" cy="480060"/>
                <wp:effectExtent l="57150" t="19050" r="68580" b="91440"/>
                <wp:wrapNone/>
                <wp:docPr id="24" name="Rectangle 24"/>
                <wp:cNvGraphicFramePr/>
                <a:graphic xmlns:a="http://schemas.openxmlformats.org/drawingml/2006/main">
                  <a:graphicData uri="http://schemas.microsoft.com/office/word/2010/wordprocessingShape">
                    <wps:wsp>
                      <wps:cNvSpPr/>
                      <wps:spPr>
                        <a:xfrm>
                          <a:off x="0" y="0"/>
                          <a:ext cx="1379220" cy="4800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2D01CDB" w14:textId="6FF8CA74" w:rsidR="00BB207D" w:rsidRDefault="00BB207D" w:rsidP="00BB207D">
                            <w:pPr>
                              <w:jc w:val="center"/>
                            </w:pPr>
                            <w:proofErr w:type="spellStart"/>
                            <w:r>
                              <w:t>FireBase</w:t>
                            </w:r>
                            <w:proofErr w:type="spellEnd"/>
                            <w:r>
                              <w:t xml:space="preserve">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9F845" id="Rectangle 24" o:spid="_x0000_s1032" style="position:absolute;margin-left:338.4pt;margin-top:-19.75pt;width:108.6pt;height:37.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32D01CDB" w14:textId="6FF8CA74" w:rsidR="00BB207D" w:rsidRDefault="00BB207D" w:rsidP="00BB207D">
                      <w:pPr>
                        <w:jc w:val="center"/>
                      </w:pPr>
                      <w:proofErr w:type="spellStart"/>
                      <w:r>
                        <w:t>FireBase</w:t>
                      </w:r>
                      <w:proofErr w:type="spellEnd"/>
                      <w:r>
                        <w:t xml:space="preserve"> Authentication</w:t>
                      </w:r>
                    </w:p>
                  </w:txbxContent>
                </v:textbox>
              </v:rect>
            </w:pict>
          </mc:Fallback>
        </mc:AlternateContent>
      </w:r>
      <w:r w:rsidR="006F306C" w:rsidRPr="00423C26">
        <w:rPr>
          <w:rFonts w:ascii="Times New Roman" w:eastAsia="Times New Roman" w:hAnsi="Times New Roman" w:cs="Times New Roman"/>
          <w:b/>
        </w:rPr>
        <w:t>Figure 6-3 – System Overview Diagram</w:t>
      </w:r>
    </w:p>
    <w:p w14:paraId="64DDC679" w14:textId="4B3AA920" w:rsidR="006F306C" w:rsidRDefault="00BB207D"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699200" behindDoc="0" locked="0" layoutInCell="1" allowOverlap="1" wp14:anchorId="247707EB" wp14:editId="32A0F09E">
                <wp:simplePos x="0" y="0"/>
                <wp:positionH relativeFrom="column">
                  <wp:posOffset>4495800</wp:posOffset>
                </wp:positionH>
                <wp:positionV relativeFrom="paragraph">
                  <wp:posOffset>175895</wp:posOffset>
                </wp:positionV>
                <wp:extent cx="601980" cy="701040"/>
                <wp:effectExtent l="57150" t="38100" r="64770" b="99060"/>
                <wp:wrapNone/>
                <wp:docPr id="26" name="Straight Arrow Connector 26"/>
                <wp:cNvGraphicFramePr/>
                <a:graphic xmlns:a="http://schemas.openxmlformats.org/drawingml/2006/main">
                  <a:graphicData uri="http://schemas.microsoft.com/office/word/2010/wordprocessingShape">
                    <wps:wsp>
                      <wps:cNvCnPr/>
                      <wps:spPr>
                        <a:xfrm flipH="1">
                          <a:off x="0" y="0"/>
                          <a:ext cx="601980" cy="70104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2D4C22" id="Straight Arrow Connector 26" o:spid="_x0000_s1026" type="#_x0000_t32" style="position:absolute;margin-left:354pt;margin-top:13.85pt;width:47.4pt;height:55.2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" strokecolor="#4f81bd [3204]" strokeweight="2pt">
                <v:stroke startarrow="block" endarrow="block"/>
                <v:shadow on="t" color="black" opacity="24903f" origin=",.5" offset="0,.55556mm"/>
              </v:shape>
            </w:pict>
          </mc:Fallback>
        </mc:AlternateContent>
      </w:r>
    </w:p>
    <w:p w14:paraId="2D4BDD36" w14:textId="640F55FE" w:rsidR="006F306C" w:rsidRDefault="004A702B" w:rsidP="006F306C">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714560" behindDoc="0" locked="0" layoutInCell="1" allowOverlap="1" wp14:anchorId="5B9532A2" wp14:editId="21981FF9">
                <wp:simplePos x="0" y="0"/>
                <wp:positionH relativeFrom="column">
                  <wp:posOffset>1536601</wp:posOffset>
                </wp:positionH>
                <wp:positionV relativeFrom="paragraph">
                  <wp:posOffset>1677035</wp:posOffset>
                </wp:positionV>
                <wp:extent cx="185519" cy="327660"/>
                <wp:effectExtent l="57150" t="19050" r="62230" b="91440"/>
                <wp:wrapNone/>
                <wp:docPr id="293" name="Freeform 293"/>
                <wp:cNvGraphicFramePr/>
                <a:graphic xmlns:a="http://schemas.openxmlformats.org/drawingml/2006/main">
                  <a:graphicData uri="http://schemas.microsoft.com/office/word/2010/wordprocessingShape">
                    <wps:wsp>
                      <wps:cNvSpPr/>
                      <wps:spPr>
                        <a:xfrm>
                          <a:off x="0" y="0"/>
                          <a:ext cx="185519" cy="327660"/>
                        </a:xfrm>
                        <a:custGeom>
                          <a:avLst/>
                          <a:gdLst>
                            <a:gd name="connsiteX0" fmla="*/ 10259 w 185519"/>
                            <a:gd name="connsiteY0" fmla="*/ 0 h 327660"/>
                            <a:gd name="connsiteX1" fmla="*/ 10259 w 185519"/>
                            <a:gd name="connsiteY1" fmla="*/ 152400 h 327660"/>
                            <a:gd name="connsiteX2" fmla="*/ 33119 w 185519"/>
                            <a:gd name="connsiteY2" fmla="*/ 175260 h 327660"/>
                            <a:gd name="connsiteX3" fmla="*/ 71219 w 185519"/>
                            <a:gd name="connsiteY3" fmla="*/ 205740 h 327660"/>
                            <a:gd name="connsiteX4" fmla="*/ 86459 w 185519"/>
                            <a:gd name="connsiteY4" fmla="*/ 228600 h 327660"/>
                            <a:gd name="connsiteX5" fmla="*/ 109319 w 185519"/>
                            <a:gd name="connsiteY5" fmla="*/ 243840 h 327660"/>
                            <a:gd name="connsiteX6" fmla="*/ 162659 w 185519"/>
                            <a:gd name="connsiteY6" fmla="*/ 297180 h 327660"/>
                            <a:gd name="connsiteX7" fmla="*/ 185519 w 185519"/>
                            <a:gd name="connsiteY7" fmla="*/ 327660 h 327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5519" h="327660">
                              <a:moveTo>
                                <a:pt x="10259" y="0"/>
                              </a:moveTo>
                              <a:cubicBezTo>
                                <a:pt x="373" y="59315"/>
                                <a:pt x="-6757" y="80081"/>
                                <a:pt x="10259" y="152400"/>
                              </a:cubicBezTo>
                              <a:cubicBezTo>
                                <a:pt x="12727" y="162890"/>
                                <a:pt x="26220" y="166981"/>
                                <a:pt x="33119" y="175260"/>
                              </a:cubicBezTo>
                              <a:cubicBezTo>
                                <a:pt x="59632" y="207076"/>
                                <a:pt x="33691" y="193231"/>
                                <a:pt x="71219" y="205740"/>
                              </a:cubicBezTo>
                              <a:cubicBezTo>
                                <a:pt x="76299" y="213360"/>
                                <a:pt x="79983" y="222124"/>
                                <a:pt x="86459" y="228600"/>
                              </a:cubicBezTo>
                              <a:cubicBezTo>
                                <a:pt x="92935" y="235076"/>
                                <a:pt x="103288" y="236948"/>
                                <a:pt x="109319" y="243840"/>
                              </a:cubicBezTo>
                              <a:cubicBezTo>
                                <a:pt x="159667" y="301381"/>
                                <a:pt x="115664" y="281515"/>
                                <a:pt x="162659" y="297180"/>
                              </a:cubicBezTo>
                              <a:cubicBezTo>
                                <a:pt x="179892" y="323029"/>
                                <a:pt x="171423" y="313564"/>
                                <a:pt x="185519" y="327660"/>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97BA6" id="Freeform 293" o:spid="_x0000_s1026" style="position:absolute;margin-left:121pt;margin-top:132.05pt;width:14.6pt;height:25.8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85519,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" path="m10259,v-9886,59315,-17016,80081,,152400c12727,162890,26220,166981,33119,175260v26513,31816,572,17971,38100,30480c76299,213360,79983,222124,86459,228600v6476,6476,16829,8348,22860,15240c159667,301381,115664,281515,162659,297180v17233,25849,8764,16384,22860,30480e" filled="f" strokecolor="#4579b8 [3044]">
                <v:shadow on="t" color="black" opacity="22937f" origin=",.5" offset="0,.63889mm"/>
                <v:path arrowok="t" o:connecttype="custom" o:connectlocs="10259,0;10259,152400;33119,175260;71219,205740;86459,228600;109319,243840;162659,297180;185519,327660" o:connectangles="0,0,0,0,0,0,0,0"/>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13536" behindDoc="0" locked="0" layoutInCell="1" allowOverlap="1" wp14:anchorId="733E55A9" wp14:editId="56417B83">
                <wp:simplePos x="0" y="0"/>
                <wp:positionH relativeFrom="column">
                  <wp:posOffset>1866900</wp:posOffset>
                </wp:positionH>
                <wp:positionV relativeFrom="paragraph">
                  <wp:posOffset>1318722</wp:posOffset>
                </wp:positionV>
                <wp:extent cx="2659380" cy="381811"/>
                <wp:effectExtent l="38100" t="19050" r="64770" b="94615"/>
                <wp:wrapNone/>
                <wp:docPr id="292" name="Freeform 292"/>
                <wp:cNvGraphicFramePr/>
                <a:graphic xmlns:a="http://schemas.openxmlformats.org/drawingml/2006/main">
                  <a:graphicData uri="http://schemas.microsoft.com/office/word/2010/wordprocessingShape">
                    <wps:wsp>
                      <wps:cNvSpPr/>
                      <wps:spPr>
                        <a:xfrm>
                          <a:off x="0" y="0"/>
                          <a:ext cx="2659380" cy="381811"/>
                        </a:xfrm>
                        <a:custGeom>
                          <a:avLst/>
                          <a:gdLst>
                            <a:gd name="connsiteX0" fmla="*/ 0 w 2659380"/>
                            <a:gd name="connsiteY0" fmla="*/ 23033 h 381811"/>
                            <a:gd name="connsiteX1" fmla="*/ 53340 w 2659380"/>
                            <a:gd name="connsiteY1" fmla="*/ 45893 h 381811"/>
                            <a:gd name="connsiteX2" fmla="*/ 137160 w 2659380"/>
                            <a:gd name="connsiteY2" fmla="*/ 91613 h 381811"/>
                            <a:gd name="connsiteX3" fmla="*/ 213360 w 2659380"/>
                            <a:gd name="connsiteY3" fmla="*/ 122093 h 381811"/>
                            <a:gd name="connsiteX4" fmla="*/ 274320 w 2659380"/>
                            <a:gd name="connsiteY4" fmla="*/ 160193 h 381811"/>
                            <a:gd name="connsiteX5" fmla="*/ 350520 w 2659380"/>
                            <a:gd name="connsiteY5" fmla="*/ 183053 h 381811"/>
                            <a:gd name="connsiteX6" fmla="*/ 373380 w 2659380"/>
                            <a:gd name="connsiteY6" fmla="*/ 190673 h 381811"/>
                            <a:gd name="connsiteX7" fmla="*/ 434340 w 2659380"/>
                            <a:gd name="connsiteY7" fmla="*/ 175433 h 381811"/>
                            <a:gd name="connsiteX8" fmla="*/ 487680 w 2659380"/>
                            <a:gd name="connsiteY8" fmla="*/ 167813 h 381811"/>
                            <a:gd name="connsiteX9" fmla="*/ 556260 w 2659380"/>
                            <a:gd name="connsiteY9" fmla="*/ 129713 h 381811"/>
                            <a:gd name="connsiteX10" fmla="*/ 662940 w 2659380"/>
                            <a:gd name="connsiteY10" fmla="*/ 99233 h 381811"/>
                            <a:gd name="connsiteX11" fmla="*/ 906780 w 2659380"/>
                            <a:gd name="connsiteY11" fmla="*/ 45893 h 381811"/>
                            <a:gd name="connsiteX12" fmla="*/ 1036320 w 2659380"/>
                            <a:gd name="connsiteY12" fmla="*/ 7793 h 381811"/>
                            <a:gd name="connsiteX13" fmla="*/ 1478280 w 2659380"/>
                            <a:gd name="connsiteY13" fmla="*/ 7793 h 381811"/>
                            <a:gd name="connsiteX14" fmla="*/ 1516380 w 2659380"/>
                            <a:gd name="connsiteY14" fmla="*/ 15413 h 381811"/>
                            <a:gd name="connsiteX15" fmla="*/ 1539240 w 2659380"/>
                            <a:gd name="connsiteY15" fmla="*/ 7793 h 381811"/>
                            <a:gd name="connsiteX16" fmla="*/ 1577340 w 2659380"/>
                            <a:gd name="connsiteY16" fmla="*/ 23033 h 381811"/>
                            <a:gd name="connsiteX17" fmla="*/ 1653540 w 2659380"/>
                            <a:gd name="connsiteY17" fmla="*/ 68753 h 381811"/>
                            <a:gd name="connsiteX18" fmla="*/ 1805940 w 2659380"/>
                            <a:gd name="connsiteY18" fmla="*/ 106853 h 381811"/>
                            <a:gd name="connsiteX19" fmla="*/ 1844040 w 2659380"/>
                            <a:gd name="connsiteY19" fmla="*/ 114473 h 381811"/>
                            <a:gd name="connsiteX20" fmla="*/ 1920240 w 2659380"/>
                            <a:gd name="connsiteY20" fmla="*/ 137333 h 381811"/>
                            <a:gd name="connsiteX21" fmla="*/ 1996440 w 2659380"/>
                            <a:gd name="connsiteY21" fmla="*/ 144953 h 381811"/>
                            <a:gd name="connsiteX22" fmla="*/ 2080260 w 2659380"/>
                            <a:gd name="connsiteY22" fmla="*/ 160193 h 381811"/>
                            <a:gd name="connsiteX23" fmla="*/ 2148840 w 2659380"/>
                            <a:gd name="connsiteY23" fmla="*/ 175433 h 381811"/>
                            <a:gd name="connsiteX24" fmla="*/ 2209800 w 2659380"/>
                            <a:gd name="connsiteY24" fmla="*/ 198293 h 381811"/>
                            <a:gd name="connsiteX25" fmla="*/ 2255520 w 2659380"/>
                            <a:gd name="connsiteY25" fmla="*/ 221153 h 381811"/>
                            <a:gd name="connsiteX26" fmla="*/ 2278380 w 2659380"/>
                            <a:gd name="connsiteY26" fmla="*/ 236393 h 381811"/>
                            <a:gd name="connsiteX27" fmla="*/ 2301240 w 2659380"/>
                            <a:gd name="connsiteY27" fmla="*/ 244013 h 381811"/>
                            <a:gd name="connsiteX28" fmla="*/ 2324100 w 2659380"/>
                            <a:gd name="connsiteY28" fmla="*/ 259253 h 381811"/>
                            <a:gd name="connsiteX29" fmla="*/ 2362200 w 2659380"/>
                            <a:gd name="connsiteY29" fmla="*/ 274493 h 381811"/>
                            <a:gd name="connsiteX30" fmla="*/ 2423160 w 2659380"/>
                            <a:gd name="connsiteY30" fmla="*/ 320213 h 381811"/>
                            <a:gd name="connsiteX31" fmla="*/ 2476500 w 2659380"/>
                            <a:gd name="connsiteY31" fmla="*/ 335453 h 381811"/>
                            <a:gd name="connsiteX32" fmla="*/ 2545080 w 2659380"/>
                            <a:gd name="connsiteY32" fmla="*/ 358313 h 381811"/>
                            <a:gd name="connsiteX33" fmla="*/ 2567940 w 2659380"/>
                            <a:gd name="connsiteY33" fmla="*/ 365933 h 381811"/>
                            <a:gd name="connsiteX34" fmla="*/ 2606040 w 2659380"/>
                            <a:gd name="connsiteY34" fmla="*/ 373553 h 381811"/>
                            <a:gd name="connsiteX35" fmla="*/ 2628900 w 2659380"/>
                            <a:gd name="connsiteY35" fmla="*/ 381173 h 381811"/>
                            <a:gd name="connsiteX36" fmla="*/ 2659380 w 2659380"/>
                            <a:gd name="connsiteY36" fmla="*/ 381173 h 381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659380" h="381811">
                              <a:moveTo>
                                <a:pt x="0" y="23033"/>
                              </a:moveTo>
                              <a:cubicBezTo>
                                <a:pt x="17780" y="30653"/>
                                <a:pt x="36038" y="37242"/>
                                <a:pt x="53340" y="45893"/>
                              </a:cubicBezTo>
                              <a:cubicBezTo>
                                <a:pt x="108990" y="73718"/>
                                <a:pt x="33559" y="57079"/>
                                <a:pt x="137160" y="91613"/>
                              </a:cubicBezTo>
                              <a:cubicBezTo>
                                <a:pt x="166474" y="101384"/>
                                <a:pt x="187732" y="106076"/>
                                <a:pt x="213360" y="122093"/>
                              </a:cubicBezTo>
                              <a:cubicBezTo>
                                <a:pt x="254119" y="147567"/>
                                <a:pt x="231415" y="143031"/>
                                <a:pt x="274320" y="160193"/>
                              </a:cubicBezTo>
                              <a:cubicBezTo>
                                <a:pt x="319591" y="178301"/>
                                <a:pt x="311225" y="171826"/>
                                <a:pt x="350520" y="183053"/>
                              </a:cubicBezTo>
                              <a:cubicBezTo>
                                <a:pt x="358243" y="185260"/>
                                <a:pt x="365760" y="188133"/>
                                <a:pt x="373380" y="190673"/>
                              </a:cubicBezTo>
                              <a:cubicBezTo>
                                <a:pt x="393700" y="185593"/>
                                <a:pt x="413801" y="179541"/>
                                <a:pt x="434340" y="175433"/>
                              </a:cubicBezTo>
                              <a:cubicBezTo>
                                <a:pt x="451952" y="171911"/>
                                <a:pt x="470863" y="174119"/>
                                <a:pt x="487680" y="167813"/>
                              </a:cubicBezTo>
                              <a:cubicBezTo>
                                <a:pt x="512166" y="158631"/>
                                <a:pt x="531907" y="139242"/>
                                <a:pt x="556260" y="129713"/>
                              </a:cubicBezTo>
                              <a:cubicBezTo>
                                <a:pt x="590700" y="116236"/>
                                <a:pt x="627619" y="110195"/>
                                <a:pt x="662940" y="99233"/>
                              </a:cubicBezTo>
                              <a:cubicBezTo>
                                <a:pt x="837043" y="45201"/>
                                <a:pt x="717265" y="68189"/>
                                <a:pt x="906780" y="45893"/>
                              </a:cubicBezTo>
                              <a:cubicBezTo>
                                <a:pt x="949960" y="33193"/>
                                <a:pt x="991763" y="14158"/>
                                <a:pt x="1036320" y="7793"/>
                              </a:cubicBezTo>
                              <a:cubicBezTo>
                                <a:pt x="1147682" y="-8116"/>
                                <a:pt x="1378292" y="4763"/>
                                <a:pt x="1478280" y="7793"/>
                              </a:cubicBezTo>
                              <a:cubicBezTo>
                                <a:pt x="1490980" y="10333"/>
                                <a:pt x="1503428" y="15413"/>
                                <a:pt x="1516380" y="15413"/>
                              </a:cubicBezTo>
                              <a:cubicBezTo>
                                <a:pt x="1524412" y="15413"/>
                                <a:pt x="1531270" y="6797"/>
                                <a:pt x="1539240" y="7793"/>
                              </a:cubicBezTo>
                              <a:cubicBezTo>
                                <a:pt x="1552813" y="9490"/>
                                <a:pt x="1564841" y="17478"/>
                                <a:pt x="1577340" y="23033"/>
                              </a:cubicBezTo>
                              <a:cubicBezTo>
                                <a:pt x="1679988" y="68654"/>
                                <a:pt x="1508418" y="-3808"/>
                                <a:pt x="1653540" y="68753"/>
                              </a:cubicBezTo>
                              <a:cubicBezTo>
                                <a:pt x="1686871" y="85419"/>
                                <a:pt x="1789704" y="103435"/>
                                <a:pt x="1805940" y="106853"/>
                              </a:cubicBezTo>
                              <a:cubicBezTo>
                                <a:pt x="1818614" y="109521"/>
                                <a:pt x="1831753" y="110377"/>
                                <a:pt x="1844040" y="114473"/>
                              </a:cubicBezTo>
                              <a:cubicBezTo>
                                <a:pt x="1859949" y="119776"/>
                                <a:pt x="1900087" y="134454"/>
                                <a:pt x="1920240" y="137333"/>
                              </a:cubicBezTo>
                              <a:cubicBezTo>
                                <a:pt x="1945510" y="140943"/>
                                <a:pt x="1971040" y="142413"/>
                                <a:pt x="1996440" y="144953"/>
                              </a:cubicBezTo>
                              <a:cubicBezTo>
                                <a:pt x="2054958" y="159582"/>
                                <a:pt x="1998350" y="146541"/>
                                <a:pt x="2080260" y="160193"/>
                              </a:cubicBezTo>
                              <a:cubicBezTo>
                                <a:pt x="2099116" y="163336"/>
                                <a:pt x="2129660" y="169953"/>
                                <a:pt x="2148840" y="175433"/>
                              </a:cubicBezTo>
                              <a:cubicBezTo>
                                <a:pt x="2165926" y="180315"/>
                                <a:pt x="2196174" y="192099"/>
                                <a:pt x="2209800" y="198293"/>
                              </a:cubicBezTo>
                              <a:cubicBezTo>
                                <a:pt x="2225312" y="205344"/>
                                <a:pt x="2240625" y="212878"/>
                                <a:pt x="2255520" y="221153"/>
                              </a:cubicBezTo>
                              <a:cubicBezTo>
                                <a:pt x="2263526" y="225601"/>
                                <a:pt x="2270189" y="232297"/>
                                <a:pt x="2278380" y="236393"/>
                              </a:cubicBezTo>
                              <a:cubicBezTo>
                                <a:pt x="2285564" y="239985"/>
                                <a:pt x="2294056" y="240421"/>
                                <a:pt x="2301240" y="244013"/>
                              </a:cubicBezTo>
                              <a:cubicBezTo>
                                <a:pt x="2309431" y="248109"/>
                                <a:pt x="2315909" y="255157"/>
                                <a:pt x="2324100" y="259253"/>
                              </a:cubicBezTo>
                              <a:cubicBezTo>
                                <a:pt x="2336334" y="265370"/>
                                <a:pt x="2350471" y="267456"/>
                                <a:pt x="2362200" y="274493"/>
                              </a:cubicBezTo>
                              <a:cubicBezTo>
                                <a:pt x="2390238" y="291316"/>
                                <a:pt x="2396460" y="306863"/>
                                <a:pt x="2423160" y="320213"/>
                              </a:cubicBezTo>
                              <a:cubicBezTo>
                                <a:pt x="2435964" y="326615"/>
                                <a:pt x="2464293" y="331791"/>
                                <a:pt x="2476500" y="335453"/>
                              </a:cubicBezTo>
                              <a:lnTo>
                                <a:pt x="2545080" y="358313"/>
                              </a:lnTo>
                              <a:cubicBezTo>
                                <a:pt x="2552700" y="360853"/>
                                <a:pt x="2560064" y="364358"/>
                                <a:pt x="2567940" y="365933"/>
                              </a:cubicBezTo>
                              <a:cubicBezTo>
                                <a:pt x="2580640" y="368473"/>
                                <a:pt x="2593475" y="370412"/>
                                <a:pt x="2606040" y="373553"/>
                              </a:cubicBezTo>
                              <a:cubicBezTo>
                                <a:pt x="2613832" y="375501"/>
                                <a:pt x="2620949" y="380037"/>
                                <a:pt x="2628900" y="381173"/>
                              </a:cubicBezTo>
                              <a:cubicBezTo>
                                <a:pt x="2638958" y="382610"/>
                                <a:pt x="2649220" y="381173"/>
                                <a:pt x="2659380" y="381173"/>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1567C" id="Freeform 292" o:spid="_x0000_s1026" style="position:absolute;margin-left:147pt;margin-top:103.85pt;width:209.4pt;height:30.0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2659380,38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" path="m,23033v17780,7620,36038,14209,53340,22860c108990,73718,33559,57079,137160,91613v29314,9771,50572,14463,76200,30480c254119,147567,231415,143031,274320,160193v45271,18108,36905,11633,76200,22860c358243,185260,365760,188133,373380,190673v20320,-5080,40421,-11132,60960,-15240c451952,171911,470863,174119,487680,167813v24486,-9182,44227,-28571,68580,-38100c590700,116236,627619,110195,662940,99233,837043,45201,717265,68189,906780,45893,949960,33193,991763,14158,1036320,7793v111362,-15909,341972,-3030,441960,c1490980,10333,1503428,15413,1516380,15413v8032,,14890,-8616,22860,-7620c1552813,9490,1564841,17478,1577340,23033v102648,45621,-68922,-26841,76200,45720c1686871,85419,1789704,103435,1805940,106853v12674,2668,25813,3524,38100,7620c1859949,119776,1900087,134454,1920240,137333v25270,3610,50800,5080,76200,7620c2054958,159582,1998350,146541,2080260,160193v18856,3143,49400,9760,68580,15240c2165926,180315,2196174,192099,2209800,198293v15512,7051,30825,14585,45720,22860c2263526,225601,2270189,232297,2278380,236393v7184,3592,15676,4028,22860,7620c2309431,248109,2315909,255157,2324100,259253v12234,6117,26371,8203,38100,15240c2390238,291316,2396460,306863,2423160,320213v12804,6402,41133,11578,53340,15240l2545080,358313v7620,2540,14984,6045,22860,7620c2580640,368473,2593475,370412,2606040,373553v7792,1948,14909,6484,22860,7620c2638958,382610,2649220,381173,2659380,381173e" filled="f" strokecolor="#4579b8 [3044]">
                <v:shadow on="t" color="black" opacity="22937f" origin=",.5" offset="0,.63889mm"/>
                <v:path arrowok="t" o:connecttype="custom" o:connectlocs="0,23033;53340,45893;137160,91613;213360,122093;274320,160193;350520,183053;373380,190673;434340,175433;487680,167813;556260,129713;662940,99233;906780,45893;1036320,7793;1478280,7793;1516380,15413;1539240,7793;1577340,23033;1653540,68753;1805940,106853;1844040,114473;1920240,137333;1996440,144953;2080260,160193;2148840,175433;2209800,198293;2255520,221153;2278380,236393;2301240,244013;2324100,259253;2362200,274493;2423160,320213;2476500,335453;2545080,358313;2567940,365933;2606040,373553;2628900,381173;2659380,381173" o:connectangles="0,0,0,0,0,0,0,0,0,0,0,0,0,0,0,0,0,0,0,0,0,0,0,0,0,0,0,0,0,0,0,0,0,0,0,0,0"/>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12512" behindDoc="0" locked="0" layoutInCell="1" allowOverlap="1" wp14:anchorId="5A42F455" wp14:editId="474D37E7">
                <wp:simplePos x="0" y="0"/>
                <wp:positionH relativeFrom="column">
                  <wp:posOffset>1859280</wp:posOffset>
                </wp:positionH>
                <wp:positionV relativeFrom="paragraph">
                  <wp:posOffset>846272</wp:posOffset>
                </wp:positionV>
                <wp:extent cx="1402080" cy="495483"/>
                <wp:effectExtent l="38100" t="19050" r="64770" b="95250"/>
                <wp:wrapNone/>
                <wp:docPr id="291" name="Freeform 291"/>
                <wp:cNvGraphicFramePr/>
                <a:graphic xmlns:a="http://schemas.openxmlformats.org/drawingml/2006/main">
                  <a:graphicData uri="http://schemas.microsoft.com/office/word/2010/wordprocessingShape">
                    <wps:wsp>
                      <wps:cNvSpPr/>
                      <wps:spPr>
                        <a:xfrm>
                          <a:off x="0" y="0"/>
                          <a:ext cx="1402080" cy="495483"/>
                        </a:xfrm>
                        <a:custGeom>
                          <a:avLst/>
                          <a:gdLst>
                            <a:gd name="connsiteX0" fmla="*/ 0 w 1402080"/>
                            <a:gd name="connsiteY0" fmla="*/ 495483 h 495483"/>
                            <a:gd name="connsiteX1" fmla="*/ 236220 w 1402080"/>
                            <a:gd name="connsiteY1" fmla="*/ 487863 h 495483"/>
                            <a:gd name="connsiteX2" fmla="*/ 289560 w 1402080"/>
                            <a:gd name="connsiteY2" fmla="*/ 457383 h 495483"/>
                            <a:gd name="connsiteX3" fmla="*/ 335280 w 1402080"/>
                            <a:gd name="connsiteY3" fmla="*/ 442143 h 495483"/>
                            <a:gd name="connsiteX4" fmla="*/ 373380 w 1402080"/>
                            <a:gd name="connsiteY4" fmla="*/ 419283 h 495483"/>
                            <a:gd name="connsiteX5" fmla="*/ 403860 w 1402080"/>
                            <a:gd name="connsiteY5" fmla="*/ 396423 h 495483"/>
                            <a:gd name="connsiteX6" fmla="*/ 441960 w 1402080"/>
                            <a:gd name="connsiteY6" fmla="*/ 381183 h 495483"/>
                            <a:gd name="connsiteX7" fmla="*/ 472440 w 1402080"/>
                            <a:gd name="connsiteY7" fmla="*/ 350703 h 495483"/>
                            <a:gd name="connsiteX8" fmla="*/ 502920 w 1402080"/>
                            <a:gd name="connsiteY8" fmla="*/ 327843 h 495483"/>
                            <a:gd name="connsiteX9" fmla="*/ 525780 w 1402080"/>
                            <a:gd name="connsiteY9" fmla="*/ 312603 h 495483"/>
                            <a:gd name="connsiteX10" fmla="*/ 571500 w 1402080"/>
                            <a:gd name="connsiteY10" fmla="*/ 274503 h 495483"/>
                            <a:gd name="connsiteX11" fmla="*/ 617220 w 1402080"/>
                            <a:gd name="connsiteY11" fmla="*/ 251643 h 495483"/>
                            <a:gd name="connsiteX12" fmla="*/ 647700 w 1402080"/>
                            <a:gd name="connsiteY12" fmla="*/ 205923 h 495483"/>
                            <a:gd name="connsiteX13" fmla="*/ 701040 w 1402080"/>
                            <a:gd name="connsiteY13" fmla="*/ 183063 h 495483"/>
                            <a:gd name="connsiteX14" fmla="*/ 723900 w 1402080"/>
                            <a:gd name="connsiteY14" fmla="*/ 160203 h 495483"/>
                            <a:gd name="connsiteX15" fmla="*/ 746760 w 1402080"/>
                            <a:gd name="connsiteY15" fmla="*/ 152583 h 495483"/>
                            <a:gd name="connsiteX16" fmla="*/ 792480 w 1402080"/>
                            <a:gd name="connsiteY16" fmla="*/ 122103 h 495483"/>
                            <a:gd name="connsiteX17" fmla="*/ 815340 w 1402080"/>
                            <a:gd name="connsiteY17" fmla="*/ 106863 h 495483"/>
                            <a:gd name="connsiteX18" fmla="*/ 838200 w 1402080"/>
                            <a:gd name="connsiteY18" fmla="*/ 91623 h 495483"/>
                            <a:gd name="connsiteX19" fmla="*/ 883920 w 1402080"/>
                            <a:gd name="connsiteY19" fmla="*/ 68763 h 495483"/>
                            <a:gd name="connsiteX20" fmla="*/ 937260 w 1402080"/>
                            <a:gd name="connsiteY20" fmla="*/ 53523 h 495483"/>
                            <a:gd name="connsiteX21" fmla="*/ 1021080 w 1402080"/>
                            <a:gd name="connsiteY21" fmla="*/ 30663 h 495483"/>
                            <a:gd name="connsiteX22" fmla="*/ 1143000 w 1402080"/>
                            <a:gd name="connsiteY22" fmla="*/ 15423 h 495483"/>
                            <a:gd name="connsiteX23" fmla="*/ 1181100 w 1402080"/>
                            <a:gd name="connsiteY23" fmla="*/ 7803 h 495483"/>
                            <a:gd name="connsiteX24" fmla="*/ 1402080 w 1402080"/>
                            <a:gd name="connsiteY24" fmla="*/ 183 h 495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402080" h="495483">
                              <a:moveTo>
                                <a:pt x="0" y="495483"/>
                              </a:moveTo>
                              <a:cubicBezTo>
                                <a:pt x="78740" y="492943"/>
                                <a:pt x="157727" y="494591"/>
                                <a:pt x="236220" y="487863"/>
                              </a:cubicBezTo>
                              <a:cubicBezTo>
                                <a:pt x="255058" y="486248"/>
                                <a:pt x="273239" y="464637"/>
                                <a:pt x="289560" y="457383"/>
                              </a:cubicBezTo>
                              <a:cubicBezTo>
                                <a:pt x="304240" y="450859"/>
                                <a:pt x="321505" y="450408"/>
                                <a:pt x="335280" y="442143"/>
                              </a:cubicBezTo>
                              <a:cubicBezTo>
                                <a:pt x="347980" y="434523"/>
                                <a:pt x="361057" y="427498"/>
                                <a:pt x="373380" y="419283"/>
                              </a:cubicBezTo>
                              <a:cubicBezTo>
                                <a:pt x="383947" y="412238"/>
                                <a:pt x="392758" y="402591"/>
                                <a:pt x="403860" y="396423"/>
                              </a:cubicBezTo>
                              <a:cubicBezTo>
                                <a:pt x="415817" y="389780"/>
                                <a:pt x="429260" y="386263"/>
                                <a:pt x="441960" y="381183"/>
                              </a:cubicBezTo>
                              <a:cubicBezTo>
                                <a:pt x="452120" y="371023"/>
                                <a:pt x="461627" y="360165"/>
                                <a:pt x="472440" y="350703"/>
                              </a:cubicBezTo>
                              <a:cubicBezTo>
                                <a:pt x="481998" y="342340"/>
                                <a:pt x="492586" y="335225"/>
                                <a:pt x="502920" y="327843"/>
                              </a:cubicBezTo>
                              <a:cubicBezTo>
                                <a:pt x="510372" y="322520"/>
                                <a:pt x="518745" y="318466"/>
                                <a:pt x="525780" y="312603"/>
                              </a:cubicBezTo>
                              <a:cubicBezTo>
                                <a:pt x="551059" y="291537"/>
                                <a:pt x="543121" y="288692"/>
                                <a:pt x="571500" y="274503"/>
                              </a:cubicBezTo>
                              <a:cubicBezTo>
                                <a:pt x="634596" y="242955"/>
                                <a:pt x="551706" y="295319"/>
                                <a:pt x="617220" y="251643"/>
                              </a:cubicBezTo>
                              <a:cubicBezTo>
                                <a:pt x="627380" y="236403"/>
                                <a:pt x="630324" y="211715"/>
                                <a:pt x="647700" y="205923"/>
                              </a:cubicBezTo>
                              <a:cubicBezTo>
                                <a:pt x="666355" y="199705"/>
                                <a:pt x="684562" y="194833"/>
                                <a:pt x="701040" y="183063"/>
                              </a:cubicBezTo>
                              <a:cubicBezTo>
                                <a:pt x="709809" y="176799"/>
                                <a:pt x="714934" y="166181"/>
                                <a:pt x="723900" y="160203"/>
                              </a:cubicBezTo>
                              <a:cubicBezTo>
                                <a:pt x="730583" y="155748"/>
                                <a:pt x="739739" y="156484"/>
                                <a:pt x="746760" y="152583"/>
                              </a:cubicBezTo>
                              <a:cubicBezTo>
                                <a:pt x="762771" y="143688"/>
                                <a:pt x="777240" y="132263"/>
                                <a:pt x="792480" y="122103"/>
                              </a:cubicBezTo>
                              <a:lnTo>
                                <a:pt x="815340" y="106863"/>
                              </a:lnTo>
                              <a:cubicBezTo>
                                <a:pt x="822960" y="101783"/>
                                <a:pt x="829512" y="94519"/>
                                <a:pt x="838200" y="91623"/>
                              </a:cubicBezTo>
                              <a:cubicBezTo>
                                <a:pt x="895659" y="72470"/>
                                <a:pt x="824834" y="98306"/>
                                <a:pt x="883920" y="68763"/>
                              </a:cubicBezTo>
                              <a:cubicBezTo>
                                <a:pt x="894852" y="63297"/>
                                <a:pt x="927494" y="55964"/>
                                <a:pt x="937260" y="53523"/>
                              </a:cubicBezTo>
                              <a:cubicBezTo>
                                <a:pt x="978921" y="25749"/>
                                <a:pt x="947092" y="42046"/>
                                <a:pt x="1021080" y="30663"/>
                              </a:cubicBezTo>
                              <a:cubicBezTo>
                                <a:pt x="1134805" y="13167"/>
                                <a:pt x="942058" y="33690"/>
                                <a:pt x="1143000" y="15423"/>
                              </a:cubicBezTo>
                              <a:cubicBezTo>
                                <a:pt x="1155700" y="12883"/>
                                <a:pt x="1168207" y="9031"/>
                                <a:pt x="1181100" y="7803"/>
                              </a:cubicBezTo>
                              <a:cubicBezTo>
                                <a:pt x="1282737" y="-1877"/>
                                <a:pt x="1305473" y="183"/>
                                <a:pt x="1402080" y="183"/>
                              </a:cubicBezTo>
                            </a:path>
                          </a:pathLst>
                        </a:cu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A17BD" id="Freeform 291" o:spid="_x0000_s1026" style="position:absolute;margin-left:146.4pt;margin-top:66.65pt;width:110.4pt;height:39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402080,49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" path="m,495483v78740,-2540,157727,-892,236220,-7620c255058,486248,273239,464637,289560,457383v14680,-6524,31945,-6975,45720,-15240c347980,434523,361057,427498,373380,419283v10567,-7045,19378,-16692,30480,-22860c415817,389780,429260,386263,441960,381183v10160,-10160,19667,-21018,30480,-30480c481998,342340,492586,335225,502920,327843v7452,-5323,15825,-9377,22860,-15240c551059,291537,543121,288692,571500,274503v63096,-31548,-19794,20816,45720,-22860c627380,236403,630324,211715,647700,205923v18655,-6218,36862,-11090,53340,-22860c709809,176799,714934,166181,723900,160203v6683,-4455,15839,-3719,22860,-7620c762771,143688,777240,132263,792480,122103r22860,-15240c822960,101783,829512,94519,838200,91623v57459,-19153,-13366,6683,45720,-22860c894852,63297,927494,55964,937260,53523v41661,-27774,9832,-11477,83820,-22860c1134805,13167,942058,33690,1143000,15423v12700,-2540,25207,-6392,38100,-7620c1282737,-1877,1305473,183,1402080,183e" filled="f" strokecolor="#4579b8 [3044]">
                <v:shadow on="t" color="black" opacity="22937f" origin=",.5" offset="0,.63889mm"/>
                <v:path arrowok="t" o:connecttype="custom" o:connectlocs="0,495483;236220,487863;289560,457383;335280,442143;373380,419283;403860,396423;441960,381183;472440,350703;502920,327843;525780,312603;571500,274503;617220,251643;647700,205923;701040,183063;723900,160203;746760,152583;792480,122103;815340,106863;838200,91623;883920,68763;937260,53523;1021080,30663;1143000,15423;1181100,7803;1402080,183" o:connectangles="0,0,0,0,0,0,0,0,0,0,0,0,0,0,0,0,0,0,0,0,0,0,0,0,0"/>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10464" behindDoc="0" locked="0" layoutInCell="1" allowOverlap="1" wp14:anchorId="5C99899D" wp14:editId="3B62D681">
                <wp:simplePos x="0" y="0"/>
                <wp:positionH relativeFrom="column">
                  <wp:posOffset>2506980</wp:posOffset>
                </wp:positionH>
                <wp:positionV relativeFrom="paragraph">
                  <wp:posOffset>2568575</wp:posOffset>
                </wp:positionV>
                <wp:extent cx="198120" cy="274320"/>
                <wp:effectExtent l="57150" t="38100" r="68580" b="87630"/>
                <wp:wrapNone/>
                <wp:docPr id="289" name="Straight Arrow Connector 289"/>
                <wp:cNvGraphicFramePr/>
                <a:graphic xmlns:a="http://schemas.openxmlformats.org/drawingml/2006/main">
                  <a:graphicData uri="http://schemas.microsoft.com/office/word/2010/wordprocessingShape">
                    <wps:wsp>
                      <wps:cNvCnPr/>
                      <wps:spPr>
                        <a:xfrm>
                          <a:off x="0" y="0"/>
                          <a:ext cx="198120" cy="2743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E408A9" id="Straight Arrow Connector 289" o:spid="_x0000_s1026" type="#_x0000_t32" style="position:absolute;margin-left:197.4pt;margin-top:202.25pt;width:15.6pt;height:21.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" strokecolor="#4f81bd [3204]" strokeweight="2pt">
                <v:stroke startarrow="block" endarrow="block"/>
                <v:shadow on="t" color="black" opacity="24903f" origin=",.5" offset="0,.55556mm"/>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09440" behindDoc="0" locked="0" layoutInCell="1" allowOverlap="1" wp14:anchorId="150BED06" wp14:editId="3A72A08E">
                <wp:simplePos x="0" y="0"/>
                <wp:positionH relativeFrom="column">
                  <wp:posOffset>3253740</wp:posOffset>
                </wp:positionH>
                <wp:positionV relativeFrom="paragraph">
                  <wp:posOffset>427355</wp:posOffset>
                </wp:positionV>
                <wp:extent cx="1173480" cy="762000"/>
                <wp:effectExtent l="57150" t="19050" r="83820" b="95250"/>
                <wp:wrapNone/>
                <wp:docPr id="288" name="Oval 288"/>
                <wp:cNvGraphicFramePr/>
                <a:graphic xmlns:a="http://schemas.openxmlformats.org/drawingml/2006/main">
                  <a:graphicData uri="http://schemas.microsoft.com/office/word/2010/wordprocessingShape">
                    <wps:wsp>
                      <wps:cNvSpPr/>
                      <wps:spPr>
                        <a:xfrm>
                          <a:off x="0" y="0"/>
                          <a:ext cx="1173480" cy="762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A182792" w14:textId="0942A6C6" w:rsidR="004A702B" w:rsidRDefault="004A702B" w:rsidP="004A702B">
                            <w:pPr>
                              <w:jc w:val="center"/>
                            </w:pPr>
                            <w:r>
                              <w:t>Access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BED06" id="Oval 288" o:spid="_x0000_s1033" style="position:absolute;margin-left:256.2pt;margin-top:33.65pt;width:92.4pt;height:6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1A182792" w14:textId="0942A6C6" w:rsidR="004A702B" w:rsidRDefault="004A702B" w:rsidP="004A702B">
                      <w:pPr>
                        <w:jc w:val="center"/>
                      </w:pPr>
                      <w:r>
                        <w:t>Access Manager</w:t>
                      </w:r>
                    </w:p>
                  </w:txbxContent>
                </v:textbox>
              </v:oval>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39136" behindDoc="0" locked="0" layoutInCell="1" allowOverlap="1" wp14:anchorId="0D9E94AC" wp14:editId="42C3E930">
                <wp:simplePos x="0" y="0"/>
                <wp:positionH relativeFrom="column">
                  <wp:posOffset>4511040</wp:posOffset>
                </wp:positionH>
                <wp:positionV relativeFrom="paragraph">
                  <wp:posOffset>1387475</wp:posOffset>
                </wp:positionV>
                <wp:extent cx="1173480" cy="762000"/>
                <wp:effectExtent l="57150" t="19050" r="83820" b="95250"/>
                <wp:wrapNone/>
                <wp:docPr id="31" name="Oval 31"/>
                <wp:cNvGraphicFramePr/>
                <a:graphic xmlns:a="http://schemas.openxmlformats.org/drawingml/2006/main">
                  <a:graphicData uri="http://schemas.microsoft.com/office/word/2010/wordprocessingShape">
                    <wps:wsp>
                      <wps:cNvSpPr/>
                      <wps:spPr>
                        <a:xfrm>
                          <a:off x="0" y="0"/>
                          <a:ext cx="1173480" cy="762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E6FE139" w14:textId="66B07623" w:rsidR="004A702B" w:rsidRDefault="004A702B" w:rsidP="004A702B">
                            <w:pPr>
                              <w:jc w:val="center"/>
                            </w:pPr>
                            <w:r>
                              <w:t>TMS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E94AC" id="Oval 31" o:spid="_x0000_s1034" style="position:absolute;margin-left:355.2pt;margin-top:109.25pt;width:92.4pt;height:6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4E6FE139" w14:textId="66B07623" w:rsidR="004A702B" w:rsidRDefault="004A702B" w:rsidP="004A702B">
                      <w:pPr>
                        <w:jc w:val="center"/>
                      </w:pPr>
                      <w:r>
                        <w:t>TMS Manager</w:t>
                      </w:r>
                    </w:p>
                  </w:txbxContent>
                </v:textbox>
              </v:oval>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38112" behindDoc="0" locked="0" layoutInCell="1" allowOverlap="1" wp14:anchorId="6600F15D" wp14:editId="6F0B4F9D">
                <wp:simplePos x="0" y="0"/>
                <wp:positionH relativeFrom="column">
                  <wp:posOffset>1508760</wp:posOffset>
                </wp:positionH>
                <wp:positionV relativeFrom="paragraph">
                  <wp:posOffset>1882775</wp:posOffset>
                </wp:positionV>
                <wp:extent cx="1173480" cy="762000"/>
                <wp:effectExtent l="57150" t="19050" r="83820" b="95250"/>
                <wp:wrapNone/>
                <wp:docPr id="30" name="Oval 30"/>
                <wp:cNvGraphicFramePr/>
                <a:graphic xmlns:a="http://schemas.openxmlformats.org/drawingml/2006/main">
                  <a:graphicData uri="http://schemas.microsoft.com/office/word/2010/wordprocessingShape">
                    <wps:wsp>
                      <wps:cNvSpPr/>
                      <wps:spPr>
                        <a:xfrm>
                          <a:off x="0" y="0"/>
                          <a:ext cx="1173480" cy="762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54472B3" w14:textId="16573EDE" w:rsidR="004A702B" w:rsidRDefault="004A702B" w:rsidP="004A702B">
                            <w:pPr>
                              <w:jc w:val="center"/>
                            </w:pPr>
                            <w:r>
                              <w:t>User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0F15D" id="Oval 30" o:spid="_x0000_s1035" style="position:absolute;margin-left:118.8pt;margin-top:148.25pt;width:92.4pt;height:6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154472B3" w14:textId="16573EDE" w:rsidR="004A702B" w:rsidRDefault="004A702B" w:rsidP="004A702B">
                      <w:pPr>
                        <w:jc w:val="center"/>
                      </w:pPr>
                      <w:r>
                        <w:t>User Manager</w:t>
                      </w:r>
                    </w:p>
                  </w:txbxContent>
                </v:textbox>
              </v:oval>
            </w:pict>
          </mc:Fallback>
        </mc:AlternateContent>
      </w:r>
      <w:r w:rsidRPr="00BB207D">
        <w:rPr>
          <w:rFonts w:ascii="Times New Roman" w:eastAsia="Times New Roman" w:hAnsi="Times New Roman" w:cs="Times New Roman"/>
          <w:noProof/>
          <w:lang w:eastAsia="ko-KR"/>
        </w:rPr>
        <mc:AlternateContent>
          <mc:Choice Requires="wps">
            <w:drawing>
              <wp:anchor distT="45720" distB="45720" distL="114300" distR="114300" simplePos="0" relativeHeight="251731968" behindDoc="0" locked="0" layoutInCell="1" allowOverlap="1" wp14:anchorId="3280E071" wp14:editId="2CF2A810">
                <wp:simplePos x="0" y="0"/>
                <wp:positionH relativeFrom="column">
                  <wp:posOffset>518160</wp:posOffset>
                </wp:positionH>
                <wp:positionV relativeFrom="paragraph">
                  <wp:posOffset>1082675</wp:posOffset>
                </wp:positionV>
                <wp:extent cx="1257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404620"/>
                        </a:xfrm>
                        <a:prstGeom prst="rect">
                          <a:avLst/>
                        </a:prstGeom>
                        <a:noFill/>
                        <a:ln w="9525">
                          <a:noFill/>
                          <a:miter lim="800000"/>
                          <a:headEnd/>
                          <a:tailEnd/>
                        </a:ln>
                      </wps:spPr>
                      <wps:txbx>
                        <w:txbxContent>
                          <w:p w14:paraId="225DB543" w14:textId="11DCFD03" w:rsidR="00BB207D" w:rsidRPr="00BB207D" w:rsidRDefault="00BB207D" w:rsidP="00BB207D">
                            <w:pPr>
                              <w:jc w:val="center"/>
                              <w:rPr>
                                <w:color w:val="FFFFFF" w:themeColor="background1"/>
                              </w:rPr>
                            </w:pPr>
                            <w:proofErr w:type="spellStart"/>
                            <w:r w:rsidRPr="00BB207D">
                              <w:rPr>
                                <w:color w:val="FFFFFF" w:themeColor="background1"/>
                              </w:rPr>
                              <w:t>DragonFriends</w:t>
                            </w:r>
                            <w:proofErr w:type="spellEnd"/>
                            <w:r w:rsidRPr="00BB207D">
                              <w:rPr>
                                <w:color w:val="FFFFFF" w:themeColor="background1"/>
                              </w:rPr>
                              <w:t xml:space="preserv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0E071" id="Text Box 2" o:spid="_x0000_s1036" type="#_x0000_t202" style="position:absolute;margin-left:40.8pt;margin-top:85.25pt;width:99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" filled="f" stroked="f">
                <v:textbox style="mso-fit-shape-to-text:t">
                  <w:txbxContent>
                    <w:p w14:paraId="225DB543" w14:textId="11DCFD03" w:rsidR="00BB207D" w:rsidRPr="00BB207D" w:rsidRDefault="00BB207D" w:rsidP="00BB207D">
                      <w:pPr>
                        <w:jc w:val="center"/>
                        <w:rPr>
                          <w:color w:val="FFFFFF" w:themeColor="background1"/>
                        </w:rPr>
                      </w:pPr>
                      <w:proofErr w:type="spellStart"/>
                      <w:r w:rsidRPr="00BB207D">
                        <w:rPr>
                          <w:color w:val="FFFFFF" w:themeColor="background1"/>
                        </w:rPr>
                        <w:t>DragonFriends</w:t>
                      </w:r>
                      <w:proofErr w:type="spellEnd"/>
                      <w:r w:rsidRPr="00BB207D">
                        <w:rPr>
                          <w:color w:val="FFFFFF" w:themeColor="background1"/>
                        </w:rPr>
                        <w:t xml:space="preserve"> App</w:t>
                      </w:r>
                    </w:p>
                  </w:txbxContent>
                </v:textbox>
                <w10:wrap type="square"/>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664384" behindDoc="0" locked="0" layoutInCell="1" allowOverlap="1" wp14:anchorId="250F92FB" wp14:editId="0AFD27F5">
                <wp:simplePos x="0" y="0"/>
                <wp:positionH relativeFrom="column">
                  <wp:posOffset>304800</wp:posOffset>
                </wp:positionH>
                <wp:positionV relativeFrom="paragraph">
                  <wp:posOffset>1029335</wp:posOffset>
                </wp:positionV>
                <wp:extent cx="1539240" cy="647700"/>
                <wp:effectExtent l="57150" t="19050" r="80010" b="95250"/>
                <wp:wrapNone/>
                <wp:docPr id="28" name="Pentagon 28"/>
                <wp:cNvGraphicFramePr/>
                <a:graphic xmlns:a="http://schemas.openxmlformats.org/drawingml/2006/main">
                  <a:graphicData uri="http://schemas.microsoft.com/office/word/2010/wordprocessingShape">
                    <wps:wsp>
                      <wps:cNvSpPr/>
                      <wps:spPr>
                        <a:xfrm rot="10800000">
                          <a:off x="0" y="0"/>
                          <a:ext cx="1539240" cy="647700"/>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7CCB8521" w14:textId="5C19E1C7" w:rsidR="00BB207D" w:rsidRDefault="00BB207D" w:rsidP="00BB2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0F92F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8" o:spid="_x0000_s1037" type="#_x0000_t15" style="position:absolute;margin-left:24pt;margin-top:81.05pt;width:121.2pt;height:51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" adj="17055" fillcolor="#4f81bd [3204]" strokecolor="#4579b8 [3044]">
                <v:fill color2="#a7bfde [1620]" rotate="t" angle="180" focus="100%" type="gradient">
                  <o:fill v:ext="view" type="gradientUnscaled"/>
                </v:fill>
                <v:shadow on="t" color="black" opacity="22937f" origin=",.5" offset="0,.63889mm"/>
                <v:textbox>
                  <w:txbxContent>
                    <w:p w14:paraId="7CCB8521" w14:textId="5C19E1C7" w:rsidR="00BB207D" w:rsidRDefault="00BB207D" w:rsidP="00BB207D">
                      <w:pPr>
                        <w:jc w:val="center"/>
                      </w:pPr>
                    </w:p>
                  </w:txbxContent>
                </v:textbox>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592704" behindDoc="0" locked="0" layoutInCell="1" allowOverlap="1" wp14:anchorId="221C942A" wp14:editId="7AFF24A3">
                <wp:simplePos x="0" y="0"/>
                <wp:positionH relativeFrom="column">
                  <wp:posOffset>-45720</wp:posOffset>
                </wp:positionH>
                <wp:positionV relativeFrom="paragraph">
                  <wp:posOffset>1364615</wp:posOffset>
                </wp:positionV>
                <wp:extent cx="289560" cy="0"/>
                <wp:effectExtent l="57150" t="76200" r="34290" b="133350"/>
                <wp:wrapNone/>
                <wp:docPr id="25" name="Straight Arrow Connector 25"/>
                <wp:cNvGraphicFramePr/>
                <a:graphic xmlns:a="http://schemas.openxmlformats.org/drawingml/2006/main">
                  <a:graphicData uri="http://schemas.microsoft.com/office/word/2010/wordprocessingShape">
                    <wps:wsp>
                      <wps:cNvCnPr/>
                      <wps:spPr>
                        <a:xfrm>
                          <a:off x="0" y="0"/>
                          <a:ext cx="28956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744C47" id="Straight Arrow Connector 25" o:spid="_x0000_s1026" type="#_x0000_t32" style="position:absolute;margin-left:-3.6pt;margin-top:107.45pt;width:22.8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" strokecolor="#4f81bd [3204]" strokeweight="2pt">
                <v:stroke startarrow="block" endarrow="block"/>
                <v:shadow on="t" color="black" opacity="24903f" origin=",.5" offset="0,.55556mm"/>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585536" behindDoc="0" locked="0" layoutInCell="1" allowOverlap="1" wp14:anchorId="3FBEA43C" wp14:editId="292D749B">
                <wp:simplePos x="0" y="0"/>
                <wp:positionH relativeFrom="column">
                  <wp:posOffset>-373380</wp:posOffset>
                </wp:positionH>
                <wp:positionV relativeFrom="paragraph">
                  <wp:posOffset>960755</wp:posOffset>
                </wp:positionV>
                <wp:extent cx="281940" cy="1379220"/>
                <wp:effectExtent l="57150" t="19050" r="80010" b="87630"/>
                <wp:wrapNone/>
                <wp:docPr id="22" name="Rectangle 22"/>
                <wp:cNvGraphicFramePr/>
                <a:graphic xmlns:a="http://schemas.openxmlformats.org/drawingml/2006/main">
                  <a:graphicData uri="http://schemas.microsoft.com/office/word/2010/wordprocessingShape">
                    <wps:wsp>
                      <wps:cNvSpPr/>
                      <wps:spPr>
                        <a:xfrm>
                          <a:off x="0" y="0"/>
                          <a:ext cx="281940" cy="13792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92C32B" w14:textId="4233B271" w:rsidR="00BB207D" w:rsidRDefault="00BB207D" w:rsidP="00BB207D">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EA43C" id="Rectangle 22" o:spid="_x0000_s1038" style="position:absolute;margin-left:-29.4pt;margin-top:75.65pt;width:22.2pt;height:108.6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1192C32B" w14:textId="4233B271" w:rsidR="00BB207D" w:rsidRDefault="00BB207D" w:rsidP="00BB207D">
                      <w:pPr>
                        <w:jc w:val="center"/>
                      </w:pPr>
                      <w:r>
                        <w:t>Student</w:t>
                      </w:r>
                    </w:p>
                  </w:txbxContent>
                </v:textbox>
              </v:rect>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37088" behindDoc="0" locked="0" layoutInCell="1" allowOverlap="1" wp14:anchorId="60EBEC5A" wp14:editId="4FDF2DA8">
                <wp:simplePos x="0" y="0"/>
                <wp:positionH relativeFrom="column">
                  <wp:posOffset>2575560</wp:posOffset>
                </wp:positionH>
                <wp:positionV relativeFrom="paragraph">
                  <wp:posOffset>2789555</wp:posOffset>
                </wp:positionV>
                <wp:extent cx="1043940" cy="830580"/>
                <wp:effectExtent l="57150" t="19050" r="80010" b="102870"/>
                <wp:wrapNone/>
                <wp:docPr id="29" name="Can 29"/>
                <wp:cNvGraphicFramePr/>
                <a:graphic xmlns:a="http://schemas.openxmlformats.org/drawingml/2006/main">
                  <a:graphicData uri="http://schemas.microsoft.com/office/word/2010/wordprocessingShape">
                    <wps:wsp>
                      <wps:cNvSpPr/>
                      <wps:spPr>
                        <a:xfrm>
                          <a:off x="0" y="0"/>
                          <a:ext cx="1043940" cy="83058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61D01BD6" w14:textId="1D8B70A0" w:rsidR="004A702B" w:rsidRDefault="004A702B" w:rsidP="004A702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EBEC5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9" o:spid="_x0000_s1039" type="#_x0000_t22" style="position:absolute;margin-left:202.8pt;margin-top:219.65pt;width:82.2pt;height:65.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61D01BD6" w14:textId="1D8B70A0" w:rsidR="004A702B" w:rsidRDefault="004A702B" w:rsidP="004A702B">
                      <w:pPr>
                        <w:jc w:val="center"/>
                      </w:pPr>
                      <w:r>
                        <w:t>Database</w:t>
                      </w:r>
                    </w:p>
                  </w:txbxContent>
                </v:textbox>
              </v:shape>
            </w:pict>
          </mc:Fallback>
        </mc:AlternateContent>
      </w:r>
      <w:r w:rsidR="00BB207D">
        <w:rPr>
          <w:rFonts w:ascii="Times New Roman" w:eastAsia="Times New Roman" w:hAnsi="Times New Roman" w:cs="Times New Roman"/>
          <w:noProof/>
          <w:lang w:eastAsia="ko-KR"/>
        </w:rPr>
        <mc:AlternateContent>
          <mc:Choice Requires="wps">
            <w:drawing>
              <wp:anchor distT="0" distB="0" distL="114300" distR="114300" simplePos="0" relativeHeight="251596800" behindDoc="0" locked="0" layoutInCell="1" allowOverlap="1" wp14:anchorId="6659CAC8" wp14:editId="5A03A51A">
                <wp:simplePos x="0" y="0"/>
                <wp:positionH relativeFrom="column">
                  <wp:posOffset>5760720</wp:posOffset>
                </wp:positionH>
                <wp:positionV relativeFrom="paragraph">
                  <wp:posOffset>1753235</wp:posOffset>
                </wp:positionV>
                <wp:extent cx="678180" cy="7620"/>
                <wp:effectExtent l="57150" t="76200" r="26670" b="125730"/>
                <wp:wrapNone/>
                <wp:docPr id="27" name="Straight Arrow Connector 27"/>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1D8274" id="Straight Arrow Connector 27" o:spid="_x0000_s1026" type="#_x0000_t32" style="position:absolute;margin-left:453.6pt;margin-top:138.05pt;width:53.4pt;height:.6pt;flip: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" strokecolor="#4f81bd [3204]" strokeweight="2pt">
                <v:stroke startarrow="block" endarrow="block"/>
                <v:shadow on="t" color="black" opacity="24903f" origin=",.5" offset="0,.55556mm"/>
              </v:shape>
            </w:pict>
          </mc:Fallback>
        </mc:AlternateContent>
      </w:r>
      <w:r w:rsidR="00BB207D">
        <w:rPr>
          <w:rFonts w:ascii="Times New Roman" w:eastAsia="Times New Roman" w:hAnsi="Times New Roman" w:cs="Times New Roman"/>
          <w:noProof/>
          <w:lang w:eastAsia="ko-KR"/>
        </w:rPr>
        <mc:AlternateContent>
          <mc:Choice Requires="wps">
            <w:drawing>
              <wp:anchor distT="0" distB="0" distL="114300" distR="114300" simplePos="0" relativeHeight="251587584" behindDoc="0" locked="0" layoutInCell="1" allowOverlap="1" wp14:anchorId="312D69F4" wp14:editId="4642EEA8">
                <wp:simplePos x="0" y="0"/>
                <wp:positionH relativeFrom="column">
                  <wp:posOffset>6461760</wp:posOffset>
                </wp:positionH>
                <wp:positionV relativeFrom="paragraph">
                  <wp:posOffset>1570355</wp:posOffset>
                </wp:positionV>
                <wp:extent cx="701040" cy="640080"/>
                <wp:effectExtent l="57150" t="19050" r="80010" b="102870"/>
                <wp:wrapNone/>
                <wp:docPr id="23" name="Rectangle 23"/>
                <wp:cNvGraphicFramePr/>
                <a:graphic xmlns:a="http://schemas.openxmlformats.org/drawingml/2006/main">
                  <a:graphicData uri="http://schemas.microsoft.com/office/word/2010/wordprocessingShape">
                    <wps:wsp>
                      <wps:cNvSpPr/>
                      <wps:spPr>
                        <a:xfrm>
                          <a:off x="0" y="0"/>
                          <a:ext cx="701040" cy="6400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C21F9" w14:textId="58B0194C" w:rsidR="00BB207D" w:rsidRDefault="00BB207D" w:rsidP="00BB207D">
                            <w:pPr>
                              <w:jc w:val="center"/>
                            </w:pPr>
                            <w:r>
                              <w:t>TMS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69F4" id="Rectangle 23" o:spid="_x0000_s1040" style="position:absolute;margin-left:508.8pt;margin-top:123.65pt;width:55.2pt;height:50.4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3EDC21F9" w14:textId="58B0194C" w:rsidR="00BB207D" w:rsidRDefault="00BB207D" w:rsidP="00BB207D">
                      <w:pPr>
                        <w:jc w:val="center"/>
                      </w:pPr>
                      <w:r>
                        <w:t>TMS API</w:t>
                      </w:r>
                    </w:p>
                  </w:txbxContent>
                </v:textbox>
              </v:rect>
            </w:pict>
          </mc:Fallback>
        </mc:AlternateContent>
      </w:r>
      <w:r w:rsidR="006F306C">
        <w:rPr>
          <w:rFonts w:ascii="Times New Roman" w:eastAsia="Times New Roman" w:hAnsi="Times New Roman" w:cs="Times New Roman"/>
          <w:noProof/>
          <w:lang w:eastAsia="ko-KR"/>
        </w:rPr>
        <mc:AlternateContent>
          <mc:Choice Requires="wps">
            <w:drawing>
              <wp:anchor distT="0" distB="0" distL="114300" distR="114300" simplePos="0" relativeHeight="251662336" behindDoc="0" locked="0" layoutInCell="1" allowOverlap="1" wp14:anchorId="757E986A" wp14:editId="553A012C">
                <wp:simplePos x="0" y="0"/>
                <wp:positionH relativeFrom="column">
                  <wp:posOffset>0</wp:posOffset>
                </wp:positionH>
                <wp:positionV relativeFrom="topMargin">
                  <wp:posOffset>1371600</wp:posOffset>
                </wp:positionV>
                <wp:extent cx="6291072" cy="3538728"/>
                <wp:effectExtent l="57150" t="19050" r="71755" b="100330"/>
                <wp:wrapNone/>
                <wp:docPr id="1" name="Rounded Rectangle 1"/>
                <wp:cNvGraphicFramePr/>
                <a:graphic xmlns:a="http://schemas.openxmlformats.org/drawingml/2006/main">
                  <a:graphicData uri="http://schemas.microsoft.com/office/word/2010/wordprocessingShape">
                    <wps:wsp>
                      <wps:cNvSpPr/>
                      <wps:spPr>
                        <a:xfrm>
                          <a:off x="0" y="0"/>
                          <a:ext cx="6291072" cy="3538728"/>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87A94" id="Rounded Rectangle 1" o:spid="_x0000_s1026" style="position:absolute;margin-left:0;margin-top:108pt;width:495.35pt;height:27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" filled="f" strokecolor="#4579b8 [3044]">
                <v:shadow on="t" color="black" opacity="22937f" origin=",.5" offset="0,.63889mm"/>
                <w10:wrap anchory="margin"/>
              </v:roundrect>
            </w:pict>
          </mc:Fallback>
        </mc:AlternateContent>
      </w:r>
      <w:r w:rsidR="006F306C">
        <w:rPr>
          <w:rFonts w:ascii="Times New Roman" w:eastAsia="Times New Roman" w:hAnsi="Times New Roman" w:cs="Times New Roman"/>
        </w:rPr>
        <w:br w:type="page"/>
      </w:r>
    </w:p>
    <w:p w14:paraId="18A13FBD" w14:textId="56FE1A7D" w:rsidR="006F306C" w:rsidRDefault="00D6405D" w:rsidP="00D20E95">
      <w:pPr>
        <w:rPr>
          <w:rFonts w:ascii="Times New Roman" w:eastAsia="Times New Roman" w:hAnsi="Times New Roman" w:cs="Times New Roman"/>
          <w:b/>
        </w:rPr>
      </w:pPr>
      <w:r w:rsidRPr="00423C26">
        <w:rPr>
          <w:rFonts w:ascii="Times New Roman" w:eastAsia="Times New Roman" w:hAnsi="Times New Roman" w:cs="Times New Roman"/>
          <w:b/>
          <w:noProof/>
          <w:lang w:eastAsia="ko-KR"/>
        </w:rPr>
        <w:lastRenderedPageBreak/>
        <mc:AlternateContent>
          <mc:Choice Requires="wps">
            <w:drawing>
              <wp:anchor distT="0" distB="0" distL="114300" distR="114300" simplePos="0" relativeHeight="251741184" behindDoc="0" locked="0" layoutInCell="1" allowOverlap="1" wp14:anchorId="2994CAD3" wp14:editId="73D1E35E">
                <wp:simplePos x="0" y="0"/>
                <wp:positionH relativeFrom="column">
                  <wp:posOffset>2842260</wp:posOffset>
                </wp:positionH>
                <wp:positionV relativeFrom="paragraph">
                  <wp:posOffset>8255</wp:posOffset>
                </wp:positionV>
                <wp:extent cx="1155700" cy="1403985"/>
                <wp:effectExtent l="0" t="0" r="25400" b="2603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3985"/>
                        </a:xfrm>
                        <a:prstGeom prst="rect">
                          <a:avLst/>
                        </a:prstGeom>
                        <a:solidFill>
                          <a:srgbClr val="FFFFFF"/>
                        </a:solidFill>
                        <a:ln w="9525">
                          <a:solidFill>
                            <a:srgbClr val="000000"/>
                          </a:solidFill>
                          <a:miter lim="800000"/>
                          <a:headEnd/>
                          <a:tailEnd/>
                        </a:ln>
                      </wps:spPr>
                      <wps:txbx>
                        <w:txbxContent>
                          <w:p w14:paraId="2152AD03" w14:textId="7AAAD895" w:rsidR="00D6405D" w:rsidRDefault="00D6405D" w:rsidP="00D6405D">
                            <w:pPr>
                              <w:jc w:val="center"/>
                            </w:pPr>
                            <w:r>
                              <w:t>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4CAD3" id="_x0000_s1041" type="#_x0000_t202" style="position:absolute;margin-left:223.8pt;margin-top:.65pt;width:91pt;height:110.55pt;z-index:251741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">
                <v:textbox style="mso-fit-shape-to-text:t">
                  <w:txbxContent>
                    <w:p w14:paraId="2152AD03" w14:textId="7AAAD895" w:rsidR="00D6405D" w:rsidRDefault="00D6405D" w:rsidP="00D6405D">
                      <w:pPr>
                        <w:jc w:val="center"/>
                      </w:pPr>
                      <w:r>
                        <w:t>Login</w:t>
                      </w:r>
                    </w:p>
                  </w:txbxContent>
                </v:textbox>
              </v:shape>
            </w:pict>
          </mc:Fallback>
        </mc:AlternateContent>
      </w:r>
      <w:r w:rsidR="006F306C" w:rsidRPr="00423C26">
        <w:rPr>
          <w:rFonts w:ascii="Times New Roman" w:eastAsia="Times New Roman" w:hAnsi="Times New Roman" w:cs="Times New Roman"/>
          <w:b/>
        </w:rPr>
        <w:t>Figure 6-4 – Screen Hierarchy Diagram</w:t>
      </w:r>
    </w:p>
    <w:p w14:paraId="175E6749" w14:textId="631AF38B" w:rsidR="00423C26" w:rsidRDefault="00D6405D" w:rsidP="00D20E95">
      <w:pPr>
        <w:rPr>
          <w:rFonts w:ascii="Times New Roman" w:eastAsia="Times New Roman" w:hAnsi="Times New Roman" w:cs="Times New Roman"/>
          <w:b/>
        </w:rPr>
      </w:pPr>
      <w:r>
        <w:rPr>
          <w:rFonts w:ascii="Times New Roman" w:eastAsia="Times New Roman" w:hAnsi="Times New Roman" w:cs="Times New Roman"/>
          <w:noProof/>
          <w:lang w:eastAsia="ko-KR"/>
        </w:rPr>
        <mc:AlternateContent>
          <mc:Choice Requires="wps">
            <w:drawing>
              <wp:anchor distT="0" distB="0" distL="114300" distR="114300" simplePos="0" relativeHeight="251743232" behindDoc="0" locked="0" layoutInCell="1" allowOverlap="1" wp14:anchorId="5E875BA7" wp14:editId="5D11C7D7">
                <wp:simplePos x="0" y="0"/>
                <wp:positionH relativeFrom="column">
                  <wp:posOffset>3406140</wp:posOffset>
                </wp:positionH>
                <wp:positionV relativeFrom="paragraph">
                  <wp:posOffset>84455</wp:posOffset>
                </wp:positionV>
                <wp:extent cx="7620" cy="259080"/>
                <wp:effectExtent l="76200" t="0" r="68580" b="64770"/>
                <wp:wrapNone/>
                <wp:docPr id="295" name="Straight Connector 295"/>
                <wp:cNvGraphicFramePr/>
                <a:graphic xmlns:a="http://schemas.openxmlformats.org/drawingml/2006/main">
                  <a:graphicData uri="http://schemas.microsoft.com/office/word/2010/wordprocessingShape">
                    <wps:wsp>
                      <wps:cNvCnPr/>
                      <wps:spPr>
                        <a:xfrm>
                          <a:off x="0" y="0"/>
                          <a:ext cx="7620" cy="259080"/>
                        </a:xfrm>
                        <a:prstGeom prst="line">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1D42B" id="Straight Connector 29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6.65pt" to="268.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" strokecolor="black [3213]" strokeweight="1pt">
                <v:stroke endarrow="block"/>
              </v:line>
            </w:pict>
          </mc:Fallback>
        </mc:AlternateContent>
      </w:r>
    </w:p>
    <w:p w14:paraId="1BAD2015" w14:textId="5AA44D7B" w:rsidR="00423C26" w:rsidRDefault="00423C26" w:rsidP="00D20E95">
      <w:pPr>
        <w:rPr>
          <w:rFonts w:ascii="Times New Roman" w:eastAsia="Times New Roman" w:hAnsi="Times New Roman" w:cs="Times New Roman"/>
          <w:b/>
        </w:rPr>
      </w:pPr>
    </w:p>
    <w:p w14:paraId="5BB480D2" w14:textId="38E24166" w:rsidR="00423C26" w:rsidRPr="00423C26" w:rsidRDefault="00423C26" w:rsidP="00D20E95">
      <w:pPr>
        <w:rPr>
          <w:rFonts w:ascii="Times New Roman" w:eastAsia="Times New Roman" w:hAnsi="Times New Roman" w:cs="Times New Roman"/>
          <w:b/>
        </w:rPr>
      </w:pPr>
      <w:r w:rsidRPr="00423C26">
        <w:rPr>
          <w:rFonts w:ascii="Times New Roman" w:eastAsia="Times New Roman" w:hAnsi="Times New Roman" w:cs="Times New Roman"/>
          <w:b/>
          <w:noProof/>
          <w:lang w:eastAsia="ko-KR"/>
        </w:rPr>
        <mc:AlternateContent>
          <mc:Choice Requires="wps">
            <w:drawing>
              <wp:anchor distT="0" distB="0" distL="114300" distR="114300" simplePos="0" relativeHeight="251664384" behindDoc="0" locked="0" layoutInCell="1" allowOverlap="1" wp14:anchorId="5242DFFA" wp14:editId="7BC39578">
                <wp:simplePos x="0" y="0"/>
                <wp:positionH relativeFrom="column">
                  <wp:align>center</wp:align>
                </wp:positionH>
                <wp:positionV relativeFrom="paragraph">
                  <wp:posOffset>0</wp:posOffset>
                </wp:positionV>
                <wp:extent cx="1155700" cy="1403985"/>
                <wp:effectExtent l="0" t="0" r="2540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3985"/>
                        </a:xfrm>
                        <a:prstGeom prst="rect">
                          <a:avLst/>
                        </a:prstGeom>
                        <a:solidFill>
                          <a:srgbClr val="FFFFFF"/>
                        </a:solidFill>
                        <a:ln w="9525">
                          <a:solidFill>
                            <a:srgbClr val="000000"/>
                          </a:solidFill>
                          <a:miter lim="800000"/>
                          <a:headEnd/>
                          <a:tailEnd/>
                        </a:ln>
                      </wps:spPr>
                      <wps:txbx>
                        <w:txbxContent>
                          <w:p w14:paraId="6BF68C59" w14:textId="132ABA4A" w:rsidR="00102721" w:rsidRDefault="00D6405D" w:rsidP="00102721">
                            <w:pPr>
                              <w:jc w:val="center"/>
                            </w:pPr>
                            <w:r>
                              <w:t>Profile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2DFFA" id="_x0000_s1042" type="#_x0000_t202" style="position:absolute;margin-left:0;margin-top:0;width:91pt;height:110.55pt;z-index:25166438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">
                <v:textbox style="mso-fit-shape-to-text:t">
                  <w:txbxContent>
                    <w:p w14:paraId="6BF68C59" w14:textId="132ABA4A" w:rsidR="00102721" w:rsidRDefault="00D6405D" w:rsidP="00102721">
                      <w:pPr>
                        <w:jc w:val="center"/>
                      </w:pPr>
                      <w:r>
                        <w:t>Profile</w:t>
                      </w:r>
                    </w:p>
                  </w:txbxContent>
                </v:textbox>
              </v:shape>
            </w:pict>
          </mc:Fallback>
        </mc:AlternateContent>
      </w:r>
    </w:p>
    <w:p w14:paraId="6B899BD8" w14:textId="21508998" w:rsidR="006F306C" w:rsidRDefault="00102721"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675648" behindDoc="0" locked="0" layoutInCell="1" allowOverlap="1" wp14:anchorId="44A12757" wp14:editId="67B517E0">
                <wp:simplePos x="0" y="0"/>
                <wp:positionH relativeFrom="column">
                  <wp:posOffset>3435350</wp:posOffset>
                </wp:positionH>
                <wp:positionV relativeFrom="paragraph">
                  <wp:posOffset>101600</wp:posOffset>
                </wp:positionV>
                <wp:extent cx="0" cy="489585"/>
                <wp:effectExtent l="76200" t="0" r="57150" b="62865"/>
                <wp:wrapNone/>
                <wp:docPr id="12" name="Straight Connector 12"/>
                <wp:cNvGraphicFramePr/>
                <a:graphic xmlns:a="http://schemas.openxmlformats.org/drawingml/2006/main">
                  <a:graphicData uri="http://schemas.microsoft.com/office/word/2010/wordprocessingShape">
                    <wps:wsp>
                      <wps:cNvCnPr/>
                      <wps:spPr>
                        <a:xfrm>
                          <a:off x="0" y="0"/>
                          <a:ext cx="0" cy="489585"/>
                        </a:xfrm>
                        <a:prstGeom prst="line">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A5269"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8pt" to="27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" strokecolor="black [3213]" strokeweight="1pt">
                <v:stroke endarrow="block"/>
              </v:line>
            </w:pict>
          </mc:Fallback>
        </mc:AlternateContent>
      </w:r>
    </w:p>
    <w:p w14:paraId="192C94B9" w14:textId="1CCCB54A" w:rsidR="006F306C" w:rsidRDefault="006F306C" w:rsidP="00D20E95">
      <w:pPr>
        <w:rPr>
          <w:rFonts w:ascii="Times New Roman" w:eastAsia="Times New Roman" w:hAnsi="Times New Roman" w:cs="Times New Roman"/>
        </w:rPr>
      </w:pPr>
    </w:p>
    <w:p w14:paraId="7C21EA35" w14:textId="38B63179" w:rsidR="00477930" w:rsidRDefault="00477930" w:rsidP="00D20E95">
      <w:pPr>
        <w:rPr>
          <w:rFonts w:ascii="Times New Roman" w:eastAsia="Times New Roman" w:hAnsi="Times New Roman" w:cs="Times New Roman"/>
        </w:rPr>
      </w:pPr>
    </w:p>
    <w:p w14:paraId="3C22F375" w14:textId="0425A164" w:rsidR="00477930" w:rsidRDefault="00BE4737"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679744" behindDoc="0" locked="0" layoutInCell="1" allowOverlap="1" wp14:anchorId="07B11F4F" wp14:editId="389F008F">
                <wp:simplePos x="0" y="0"/>
                <wp:positionH relativeFrom="column">
                  <wp:posOffset>3436620</wp:posOffset>
                </wp:positionH>
                <wp:positionV relativeFrom="paragraph">
                  <wp:posOffset>61595</wp:posOffset>
                </wp:positionV>
                <wp:extent cx="1264920" cy="1714500"/>
                <wp:effectExtent l="0" t="0" r="68580" b="57150"/>
                <wp:wrapNone/>
                <wp:docPr id="14" name="Straight Connector 14"/>
                <wp:cNvGraphicFramePr/>
                <a:graphic xmlns:a="http://schemas.openxmlformats.org/drawingml/2006/main">
                  <a:graphicData uri="http://schemas.microsoft.com/office/word/2010/wordprocessingShape">
                    <wps:wsp>
                      <wps:cNvCnPr/>
                      <wps:spPr>
                        <a:xfrm>
                          <a:off x="0" y="0"/>
                          <a:ext cx="1264920" cy="1714500"/>
                        </a:xfrm>
                        <a:prstGeom prst="line">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C0956"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4.85pt" to="370.2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" strokecolor="black [3213]" strokeweight="1pt">
                <v:stroke endarrow="block"/>
              </v:line>
            </w:pict>
          </mc:Fallback>
        </mc:AlternateContent>
      </w:r>
      <w:r w:rsidR="00675B53">
        <w:rPr>
          <w:rFonts w:ascii="Times New Roman" w:eastAsia="Times New Roman" w:hAnsi="Times New Roman" w:cs="Times New Roman"/>
          <w:noProof/>
          <w:lang w:eastAsia="ko-KR"/>
        </w:rPr>
        <mc:AlternateContent>
          <mc:Choice Requires="wps">
            <w:drawing>
              <wp:anchor distT="0" distB="0" distL="114300" distR="114300" simplePos="0" relativeHeight="251671552" behindDoc="0" locked="0" layoutInCell="1" allowOverlap="1" wp14:anchorId="15EEC4B6" wp14:editId="7B49C853">
                <wp:simplePos x="0" y="0"/>
                <wp:positionH relativeFrom="column">
                  <wp:posOffset>1504950</wp:posOffset>
                </wp:positionH>
                <wp:positionV relativeFrom="paragraph">
                  <wp:posOffset>51435</wp:posOffset>
                </wp:positionV>
                <wp:extent cx="3873500" cy="6350"/>
                <wp:effectExtent l="0" t="0" r="12700" b="31750"/>
                <wp:wrapNone/>
                <wp:docPr id="9" name="Straight Connector 9"/>
                <wp:cNvGraphicFramePr/>
                <a:graphic xmlns:a="http://schemas.openxmlformats.org/drawingml/2006/main">
                  <a:graphicData uri="http://schemas.microsoft.com/office/word/2010/wordprocessingShape">
                    <wps:wsp>
                      <wps:cNvCnPr/>
                      <wps:spPr>
                        <a:xfrm flipH="1">
                          <a:off x="0" y="0"/>
                          <a:ext cx="3873500" cy="635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52801F" id="Straight Connector 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18.5pt,4.05pt" to="42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" strokecolor="black [3213]" strokeweight="1pt"/>
            </w:pict>
          </mc:Fallback>
        </mc:AlternateContent>
      </w:r>
      <w:r w:rsidR="00675B53" w:rsidRPr="00102721">
        <w:rPr>
          <w:rFonts w:ascii="Times New Roman" w:eastAsia="Times New Roman" w:hAnsi="Times New Roman" w:cs="Times New Roman"/>
          <w:noProof/>
          <w:lang w:eastAsia="ko-KR"/>
        </w:rPr>
        <mc:AlternateContent>
          <mc:Choice Requires="wps">
            <w:drawing>
              <wp:anchor distT="0" distB="0" distL="114300" distR="114300" simplePos="0" relativeHeight="251666432" behindDoc="0" locked="0" layoutInCell="1" allowOverlap="1" wp14:anchorId="1C249772" wp14:editId="6A817F1C">
                <wp:simplePos x="0" y="0"/>
                <wp:positionH relativeFrom="column">
                  <wp:posOffset>977900</wp:posOffset>
                </wp:positionH>
                <wp:positionV relativeFrom="paragraph">
                  <wp:posOffset>401955</wp:posOffset>
                </wp:positionV>
                <wp:extent cx="1155700" cy="1403985"/>
                <wp:effectExtent l="0" t="0" r="25400" b="260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3985"/>
                        </a:xfrm>
                        <a:prstGeom prst="rect">
                          <a:avLst/>
                        </a:prstGeom>
                        <a:solidFill>
                          <a:srgbClr val="FFFFFF"/>
                        </a:solidFill>
                        <a:ln w="9525">
                          <a:solidFill>
                            <a:srgbClr val="000000"/>
                          </a:solidFill>
                          <a:miter lim="800000"/>
                          <a:headEnd/>
                          <a:tailEnd/>
                        </a:ln>
                      </wps:spPr>
                      <wps:txbx>
                        <w:txbxContent>
                          <w:p w14:paraId="29E50A5D" w14:textId="22F956CE" w:rsidR="00102721" w:rsidRDefault="00D6405D" w:rsidP="00102721">
                            <w:pPr>
                              <w:jc w:val="center"/>
                            </w:pPr>
                            <w:r>
                              <w:t>Settings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249772" id="_x0000_s1043" type="#_x0000_t202" style="position:absolute;margin-left:77pt;margin-top:31.65pt;width:91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">
                <v:textbox style="mso-fit-shape-to-text:t">
                  <w:txbxContent>
                    <w:p w14:paraId="29E50A5D" w14:textId="22F956CE" w:rsidR="00102721" w:rsidRDefault="00D6405D" w:rsidP="00102721">
                      <w:pPr>
                        <w:jc w:val="center"/>
                      </w:pPr>
                      <w:r>
                        <w:t>Settings</w:t>
                      </w:r>
                    </w:p>
                  </w:txbxContent>
                </v:textbox>
              </v:shape>
            </w:pict>
          </mc:Fallback>
        </mc:AlternateContent>
      </w:r>
      <w:r w:rsidR="00675B53" w:rsidRPr="00102721">
        <w:rPr>
          <w:rFonts w:ascii="Times New Roman" w:eastAsia="Times New Roman" w:hAnsi="Times New Roman" w:cs="Times New Roman"/>
          <w:noProof/>
          <w:lang w:eastAsia="ko-KR"/>
        </w:rPr>
        <mc:AlternateContent>
          <mc:Choice Requires="wps">
            <w:drawing>
              <wp:anchor distT="0" distB="0" distL="114300" distR="114300" simplePos="0" relativeHeight="251670528" behindDoc="0" locked="0" layoutInCell="1" allowOverlap="1" wp14:anchorId="54FCC68F" wp14:editId="663B6852">
                <wp:simplePos x="0" y="0"/>
                <wp:positionH relativeFrom="column">
                  <wp:posOffset>4692650</wp:posOffset>
                </wp:positionH>
                <wp:positionV relativeFrom="paragraph">
                  <wp:posOffset>401955</wp:posOffset>
                </wp:positionV>
                <wp:extent cx="1155700" cy="1403985"/>
                <wp:effectExtent l="0" t="0" r="25400"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3985"/>
                        </a:xfrm>
                        <a:prstGeom prst="rect">
                          <a:avLst/>
                        </a:prstGeom>
                        <a:solidFill>
                          <a:srgbClr val="FFFFFF"/>
                        </a:solidFill>
                        <a:ln w="9525">
                          <a:solidFill>
                            <a:srgbClr val="000000"/>
                          </a:solidFill>
                          <a:miter lim="800000"/>
                          <a:headEnd/>
                          <a:tailEnd/>
                        </a:ln>
                      </wps:spPr>
                      <wps:txbx>
                        <w:txbxContent>
                          <w:p w14:paraId="27846665" w14:textId="249CDED4" w:rsidR="00102721" w:rsidRDefault="00D6405D" w:rsidP="00102721">
                            <w:pPr>
                              <w:jc w:val="center"/>
                            </w:pPr>
                            <w:r>
                              <w:t>Search Classes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CC68F" id="_x0000_s1044" type="#_x0000_t202" style="position:absolute;margin-left:369.5pt;margin-top:31.65pt;width:91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">
                <v:textbox style="mso-fit-shape-to-text:t">
                  <w:txbxContent>
                    <w:p w14:paraId="27846665" w14:textId="249CDED4" w:rsidR="00102721" w:rsidRDefault="00D6405D" w:rsidP="00102721">
                      <w:pPr>
                        <w:jc w:val="center"/>
                      </w:pPr>
                      <w:r>
                        <w:t>Search Classes</w:t>
                      </w:r>
                    </w:p>
                  </w:txbxContent>
                </v:textbox>
              </v:shape>
            </w:pict>
          </mc:Fallback>
        </mc:AlternateContent>
      </w:r>
      <w:r w:rsidR="00675B53">
        <w:rPr>
          <w:rFonts w:ascii="Times New Roman" w:eastAsia="Times New Roman" w:hAnsi="Times New Roman" w:cs="Times New Roman"/>
          <w:noProof/>
          <w:lang w:eastAsia="ko-KR"/>
        </w:rPr>
        <mc:AlternateContent>
          <mc:Choice Requires="wps">
            <w:drawing>
              <wp:anchor distT="0" distB="0" distL="114300" distR="114300" simplePos="0" relativeHeight="251673600" behindDoc="0" locked="0" layoutInCell="1" allowOverlap="1" wp14:anchorId="176E5176" wp14:editId="6A072183">
                <wp:simplePos x="0" y="0"/>
                <wp:positionH relativeFrom="column">
                  <wp:posOffset>1498600</wp:posOffset>
                </wp:positionH>
                <wp:positionV relativeFrom="paragraph">
                  <wp:posOffset>58420</wp:posOffset>
                </wp:positionV>
                <wp:extent cx="0" cy="336550"/>
                <wp:effectExtent l="76200" t="0" r="76200" b="63500"/>
                <wp:wrapNone/>
                <wp:docPr id="11" name="Straight Connector 11"/>
                <wp:cNvGraphicFramePr/>
                <a:graphic xmlns:a="http://schemas.openxmlformats.org/drawingml/2006/main">
                  <a:graphicData uri="http://schemas.microsoft.com/office/word/2010/wordprocessingShape">
                    <wps:wsp>
                      <wps:cNvCnPr/>
                      <wps:spPr>
                        <a:xfrm>
                          <a:off x="0" y="0"/>
                          <a:ext cx="0" cy="336550"/>
                        </a:xfrm>
                        <a:prstGeom prst="line">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AC50B"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4.6pt" to="11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" strokecolor="black [3213]" strokeweight="1pt">
                <v:stroke endarrow="block"/>
              </v:line>
            </w:pict>
          </mc:Fallback>
        </mc:AlternateContent>
      </w:r>
      <w:r w:rsidR="00675B53">
        <w:rPr>
          <w:rFonts w:ascii="Times New Roman" w:eastAsia="Times New Roman" w:hAnsi="Times New Roman" w:cs="Times New Roman"/>
          <w:noProof/>
          <w:lang w:eastAsia="ko-KR"/>
        </w:rPr>
        <mc:AlternateContent>
          <mc:Choice Requires="wps">
            <w:drawing>
              <wp:anchor distT="0" distB="0" distL="114300" distR="114300" simplePos="0" relativeHeight="251677696" behindDoc="0" locked="0" layoutInCell="1" allowOverlap="1" wp14:anchorId="535411EA" wp14:editId="6F50F6FE">
                <wp:simplePos x="0" y="0"/>
                <wp:positionH relativeFrom="column">
                  <wp:posOffset>5378450</wp:posOffset>
                </wp:positionH>
                <wp:positionV relativeFrom="paragraph">
                  <wp:posOffset>58420</wp:posOffset>
                </wp:positionV>
                <wp:extent cx="0" cy="336550"/>
                <wp:effectExtent l="76200" t="0" r="76200" b="63500"/>
                <wp:wrapNone/>
                <wp:docPr id="13" name="Straight Connector 13"/>
                <wp:cNvGraphicFramePr/>
                <a:graphic xmlns:a="http://schemas.openxmlformats.org/drawingml/2006/main">
                  <a:graphicData uri="http://schemas.microsoft.com/office/word/2010/wordprocessingShape">
                    <wps:wsp>
                      <wps:cNvCnPr/>
                      <wps:spPr>
                        <a:xfrm>
                          <a:off x="0" y="0"/>
                          <a:ext cx="0" cy="336550"/>
                        </a:xfrm>
                        <a:prstGeom prst="line">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93137"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4.6pt" to="423.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" strokecolor="black [3213]" strokeweight="1pt">
                <v:stroke endarrow="block"/>
              </v:line>
            </w:pict>
          </mc:Fallback>
        </mc:AlternateContent>
      </w:r>
    </w:p>
    <w:p w14:paraId="23E2A141" w14:textId="21F90787" w:rsidR="00477930" w:rsidRDefault="00477930" w:rsidP="00D20E95">
      <w:pPr>
        <w:rPr>
          <w:rFonts w:ascii="Times New Roman" w:eastAsia="Times New Roman" w:hAnsi="Times New Roman" w:cs="Times New Roman"/>
        </w:rPr>
      </w:pPr>
    </w:p>
    <w:p w14:paraId="5E523C38" w14:textId="5CED7E38" w:rsidR="006F306C" w:rsidRDefault="006F306C" w:rsidP="00D20E95">
      <w:pPr>
        <w:rPr>
          <w:rFonts w:ascii="Times New Roman" w:eastAsia="Times New Roman" w:hAnsi="Times New Roman" w:cs="Times New Roman"/>
        </w:rPr>
      </w:pPr>
    </w:p>
    <w:p w14:paraId="1C097AB6" w14:textId="23B13B34" w:rsidR="00675B53" w:rsidRDefault="00D6405D" w:rsidP="00D20E95">
      <w:pPr>
        <w:rPr>
          <w:rFonts w:ascii="Times New Roman" w:eastAsia="Times New Roman" w:hAnsi="Times New Roman" w:cs="Times New Roman"/>
        </w:rPr>
      </w:pPr>
      <w:r>
        <w:rPr>
          <w:rFonts w:ascii="Times New Roman" w:eastAsia="Times New Roman" w:hAnsi="Times New Roman" w:cs="Times New Roman"/>
          <w:noProof/>
          <w:lang w:eastAsia="ko-KR"/>
        </w:rPr>
        <mc:AlternateContent>
          <mc:Choice Requires="wps">
            <w:drawing>
              <wp:anchor distT="0" distB="0" distL="114300" distR="114300" simplePos="0" relativeHeight="251745280" behindDoc="0" locked="0" layoutInCell="1" allowOverlap="1" wp14:anchorId="66D024FB" wp14:editId="6D10FE8F">
                <wp:simplePos x="0" y="0"/>
                <wp:positionH relativeFrom="column">
                  <wp:posOffset>5382260</wp:posOffset>
                </wp:positionH>
                <wp:positionV relativeFrom="paragraph">
                  <wp:posOffset>145415</wp:posOffset>
                </wp:positionV>
                <wp:extent cx="0" cy="336550"/>
                <wp:effectExtent l="76200" t="0" r="76200" b="63500"/>
                <wp:wrapNone/>
                <wp:docPr id="296" name="Straight Connector 296"/>
                <wp:cNvGraphicFramePr/>
                <a:graphic xmlns:a="http://schemas.openxmlformats.org/drawingml/2006/main">
                  <a:graphicData uri="http://schemas.microsoft.com/office/word/2010/wordprocessingShape">
                    <wps:wsp>
                      <wps:cNvCnPr/>
                      <wps:spPr>
                        <a:xfrm>
                          <a:off x="0" y="0"/>
                          <a:ext cx="0" cy="336550"/>
                        </a:xfrm>
                        <a:prstGeom prst="line">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B3881" id="Straight Connector 29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8pt,11.45pt" to="423.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" strokecolor="black [3213]" strokeweight="1pt">
                <v:stroke endarrow="block"/>
              </v:line>
            </w:pict>
          </mc:Fallback>
        </mc:AlternateContent>
      </w:r>
    </w:p>
    <w:p w14:paraId="32B56405" w14:textId="6E531C4B" w:rsidR="00675B53" w:rsidRDefault="00675B53" w:rsidP="00D20E95">
      <w:pPr>
        <w:rPr>
          <w:rFonts w:ascii="Times New Roman" w:eastAsia="Times New Roman" w:hAnsi="Times New Roman" w:cs="Times New Roman"/>
        </w:rPr>
      </w:pPr>
    </w:p>
    <w:p w14:paraId="73CAEDBA" w14:textId="388DE87F" w:rsidR="00675B53" w:rsidRDefault="00BE4737" w:rsidP="00D20E95">
      <w:pPr>
        <w:rPr>
          <w:rFonts w:ascii="Times New Roman" w:eastAsia="Times New Roman" w:hAnsi="Times New Roman" w:cs="Times New Roman"/>
        </w:rPr>
      </w:pPr>
      <w:r w:rsidRPr="00102721">
        <w:rPr>
          <w:rFonts w:ascii="Times New Roman" w:eastAsia="Times New Roman" w:hAnsi="Times New Roman" w:cs="Times New Roman"/>
          <w:noProof/>
          <w:lang w:eastAsia="ko-KR"/>
        </w:rPr>
        <mc:AlternateContent>
          <mc:Choice Requires="wps">
            <w:drawing>
              <wp:anchor distT="0" distB="0" distL="114300" distR="114300" simplePos="0" relativeHeight="251747328" behindDoc="0" locked="0" layoutInCell="1" allowOverlap="1" wp14:anchorId="7651939E" wp14:editId="73D1F9A5">
                <wp:simplePos x="0" y="0"/>
                <wp:positionH relativeFrom="column">
                  <wp:posOffset>4747260</wp:posOffset>
                </wp:positionH>
                <wp:positionV relativeFrom="paragraph">
                  <wp:posOffset>130810</wp:posOffset>
                </wp:positionV>
                <wp:extent cx="1348740" cy="1403985"/>
                <wp:effectExtent l="0" t="0" r="22860" b="2603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3985"/>
                        </a:xfrm>
                        <a:prstGeom prst="rect">
                          <a:avLst/>
                        </a:prstGeom>
                        <a:solidFill>
                          <a:srgbClr val="FFFFFF"/>
                        </a:solidFill>
                        <a:ln w="9525">
                          <a:solidFill>
                            <a:srgbClr val="000000"/>
                          </a:solidFill>
                          <a:miter lim="800000"/>
                          <a:headEnd/>
                          <a:tailEnd/>
                        </a:ln>
                      </wps:spPr>
                      <wps:txbx>
                        <w:txbxContent>
                          <w:p w14:paraId="1DFC0A38" w14:textId="20C53F09" w:rsidR="00D6405D" w:rsidRDefault="00BE4737" w:rsidP="00D6405D">
                            <w:pPr>
                              <w:jc w:val="center"/>
                            </w:pPr>
                            <w:r>
                              <w:t>Select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1939E" id="_x0000_s1045" type="#_x0000_t202" style="position:absolute;margin-left:373.8pt;margin-top:10.3pt;width:106.2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">
                <v:textbox style="mso-fit-shape-to-text:t">
                  <w:txbxContent>
                    <w:p w14:paraId="1DFC0A38" w14:textId="20C53F09" w:rsidR="00D6405D" w:rsidRDefault="00BE4737" w:rsidP="00D6405D">
                      <w:pPr>
                        <w:jc w:val="center"/>
                      </w:pPr>
                      <w:r>
                        <w:t>Select Section</w:t>
                      </w:r>
                    </w:p>
                  </w:txbxContent>
                </v:textbox>
              </v:shape>
            </w:pict>
          </mc:Fallback>
        </mc:AlternateContent>
      </w:r>
    </w:p>
    <w:p w14:paraId="4B0EF793" w14:textId="03B5A479" w:rsidR="00675B53" w:rsidRDefault="00BE4737" w:rsidP="00D20E95">
      <w:pPr>
        <w:rPr>
          <w:rFonts w:ascii="Times New Roman" w:eastAsia="Times New Roman" w:hAnsi="Times New Roman" w:cs="Times New Roman"/>
        </w:rPr>
      </w:pPr>
      <w:bookmarkStart w:id="0" w:name="_GoBack"/>
      <w:bookmarkEnd w:id="0"/>
      <w:r w:rsidRPr="00102721">
        <w:rPr>
          <w:rFonts w:ascii="Times New Roman" w:eastAsia="Times New Roman" w:hAnsi="Times New Roman" w:cs="Times New Roman"/>
          <w:noProof/>
          <w:lang w:eastAsia="ko-KR"/>
        </w:rPr>
        <mc:AlternateContent>
          <mc:Choice Requires="wps">
            <w:drawing>
              <wp:anchor distT="0" distB="0" distL="114300" distR="114300" simplePos="0" relativeHeight="251754496" behindDoc="0" locked="0" layoutInCell="1" allowOverlap="1" wp14:anchorId="6A736FA6" wp14:editId="0BB9001B">
                <wp:simplePos x="0" y="0"/>
                <wp:positionH relativeFrom="column">
                  <wp:posOffset>4693920</wp:posOffset>
                </wp:positionH>
                <wp:positionV relativeFrom="paragraph">
                  <wp:posOffset>1296670</wp:posOffset>
                </wp:positionV>
                <wp:extent cx="1348740" cy="1403985"/>
                <wp:effectExtent l="0" t="0" r="22860" b="2603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3985"/>
                        </a:xfrm>
                        <a:prstGeom prst="rect">
                          <a:avLst/>
                        </a:prstGeom>
                        <a:solidFill>
                          <a:srgbClr val="FFFFFF"/>
                        </a:solidFill>
                        <a:ln w="9525">
                          <a:solidFill>
                            <a:srgbClr val="000000"/>
                          </a:solidFill>
                          <a:miter lim="800000"/>
                          <a:headEnd/>
                          <a:tailEnd/>
                        </a:ln>
                      </wps:spPr>
                      <wps:txbx>
                        <w:txbxContent>
                          <w:p w14:paraId="0A6C9C52" w14:textId="249E0921" w:rsidR="00BE4737" w:rsidRDefault="00BE4737" w:rsidP="00BE4737">
                            <w:pPr>
                              <w:jc w:val="center"/>
                            </w:pPr>
                            <w:r>
                              <w:t>Student Profile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36FA6" id="_x0000_s1046" type="#_x0000_t202" style="position:absolute;margin-left:369.6pt;margin-top:102.1pt;width:106.2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">
                <v:textbox style="mso-fit-shape-to-text:t">
                  <w:txbxContent>
                    <w:p w14:paraId="0A6C9C52" w14:textId="249E0921" w:rsidR="00BE4737" w:rsidRDefault="00BE4737" w:rsidP="00BE4737">
                      <w:pPr>
                        <w:jc w:val="center"/>
                      </w:pPr>
                      <w:r>
                        <w:t>Student Profile</w:t>
                      </w:r>
                    </w:p>
                  </w:txbxContent>
                </v:textbox>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52448" behindDoc="0" locked="0" layoutInCell="1" allowOverlap="1" wp14:anchorId="12AEA6B0" wp14:editId="5345B6F7">
                <wp:simplePos x="0" y="0"/>
                <wp:positionH relativeFrom="column">
                  <wp:posOffset>5326380</wp:posOffset>
                </wp:positionH>
                <wp:positionV relativeFrom="paragraph">
                  <wp:posOffset>847090</wp:posOffset>
                </wp:positionV>
                <wp:extent cx="0" cy="441960"/>
                <wp:effectExtent l="95250" t="19050" r="76200" b="91440"/>
                <wp:wrapNone/>
                <wp:docPr id="302" name="Straight Arrow Connector 30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B9C662" id="Straight Arrow Connector 302" o:spid="_x0000_s1026" type="#_x0000_t32" style="position:absolute;margin-left:419.4pt;margin-top:66.7pt;width:0;height:34.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" strokecolor="black [3200]" strokeweight="2pt">
                <v:stroke endarrow="block"/>
                <v:shadow on="t" color="black" opacity="24903f" origin=",.5" offset="0,.55556mm"/>
              </v:shape>
            </w:pict>
          </mc:Fallback>
        </mc:AlternateContent>
      </w:r>
      <w:r w:rsidRPr="00102721">
        <w:rPr>
          <w:rFonts w:ascii="Times New Roman" w:eastAsia="Times New Roman" w:hAnsi="Times New Roman" w:cs="Times New Roman"/>
          <w:noProof/>
          <w:lang w:eastAsia="ko-KR"/>
        </w:rPr>
        <mc:AlternateContent>
          <mc:Choice Requires="wps">
            <w:drawing>
              <wp:anchor distT="0" distB="0" distL="114300" distR="114300" simplePos="0" relativeHeight="251751424" behindDoc="0" locked="0" layoutInCell="1" allowOverlap="1" wp14:anchorId="23DAF9F2" wp14:editId="0625AC64">
                <wp:simplePos x="0" y="0"/>
                <wp:positionH relativeFrom="column">
                  <wp:posOffset>4701540</wp:posOffset>
                </wp:positionH>
                <wp:positionV relativeFrom="paragraph">
                  <wp:posOffset>557530</wp:posOffset>
                </wp:positionV>
                <wp:extent cx="1348740" cy="1403985"/>
                <wp:effectExtent l="0" t="0" r="22860" b="2603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3985"/>
                        </a:xfrm>
                        <a:prstGeom prst="rect">
                          <a:avLst/>
                        </a:prstGeom>
                        <a:solidFill>
                          <a:srgbClr val="FFFFFF"/>
                        </a:solidFill>
                        <a:ln w="9525">
                          <a:solidFill>
                            <a:srgbClr val="000000"/>
                          </a:solidFill>
                          <a:miter lim="800000"/>
                          <a:headEnd/>
                          <a:tailEnd/>
                        </a:ln>
                      </wps:spPr>
                      <wps:txbx>
                        <w:txbxContent>
                          <w:p w14:paraId="01C708E4" w14:textId="5A4F6D48" w:rsidR="00BE4737" w:rsidRDefault="00BE4737" w:rsidP="00BE4737">
                            <w:pPr>
                              <w:jc w:val="center"/>
                            </w:pPr>
                            <w:r>
                              <w:t>Class Roster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AF9F2" id="_x0000_s1047" type="#_x0000_t202" style="position:absolute;margin-left:370.2pt;margin-top:43.9pt;width:106.2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">
                <v:textbox style="mso-fit-shape-to-text:t">
                  <w:txbxContent>
                    <w:p w14:paraId="01C708E4" w14:textId="5A4F6D48" w:rsidR="00BE4737" w:rsidRDefault="00BE4737" w:rsidP="00BE4737">
                      <w:pPr>
                        <w:jc w:val="center"/>
                      </w:pPr>
                      <w:r>
                        <w:t>Class Roster</w:t>
                      </w:r>
                    </w:p>
                  </w:txbxContent>
                </v:textbox>
              </v:shape>
            </w:pict>
          </mc:Fallback>
        </mc:AlternateContent>
      </w:r>
      <w:r>
        <w:rPr>
          <w:rFonts w:ascii="Times New Roman" w:eastAsia="Times New Roman" w:hAnsi="Times New Roman" w:cs="Times New Roman"/>
          <w:noProof/>
          <w:lang w:eastAsia="ko-KR"/>
        </w:rPr>
        <mc:AlternateContent>
          <mc:Choice Requires="wps">
            <w:drawing>
              <wp:anchor distT="0" distB="0" distL="114300" distR="114300" simplePos="0" relativeHeight="251749376" behindDoc="0" locked="0" layoutInCell="1" allowOverlap="1" wp14:anchorId="39B420BD" wp14:editId="0E3B03D9">
                <wp:simplePos x="0" y="0"/>
                <wp:positionH relativeFrom="column">
                  <wp:posOffset>5382260</wp:posOffset>
                </wp:positionH>
                <wp:positionV relativeFrom="paragraph">
                  <wp:posOffset>207010</wp:posOffset>
                </wp:positionV>
                <wp:extent cx="0" cy="336550"/>
                <wp:effectExtent l="76200" t="0" r="76200" b="63500"/>
                <wp:wrapNone/>
                <wp:docPr id="298" name="Straight Connector 298"/>
                <wp:cNvGraphicFramePr/>
                <a:graphic xmlns:a="http://schemas.openxmlformats.org/drawingml/2006/main">
                  <a:graphicData uri="http://schemas.microsoft.com/office/word/2010/wordprocessingShape">
                    <wps:wsp>
                      <wps:cNvCnPr/>
                      <wps:spPr>
                        <a:xfrm>
                          <a:off x="0" y="0"/>
                          <a:ext cx="0" cy="336550"/>
                        </a:xfrm>
                        <a:prstGeom prst="line">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67A32" id="Straight Connector 29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8pt,16.3pt" to="423.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" strokecolor="black [3213]" strokeweight="1pt">
                <v:stroke endarrow="block"/>
              </v:line>
            </w:pict>
          </mc:Fallback>
        </mc:AlternateContent>
      </w:r>
    </w:p>
    <w:sectPr w:rsidR="00675B53" w:rsidSect="00D33BB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F29CC" w14:textId="77777777" w:rsidR="00CA21AB" w:rsidRDefault="00CA21AB" w:rsidP="00074848">
      <w:r>
        <w:separator/>
      </w:r>
    </w:p>
  </w:endnote>
  <w:endnote w:type="continuationSeparator" w:id="0">
    <w:p w14:paraId="20EB014A" w14:textId="77777777" w:rsidR="00CA21AB" w:rsidRDefault="00CA21AB"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BF9F4" w14:textId="77777777" w:rsidR="00CA21AB" w:rsidRDefault="00CA21AB" w:rsidP="00074848">
      <w:r>
        <w:separator/>
      </w:r>
    </w:p>
  </w:footnote>
  <w:footnote w:type="continuationSeparator" w:id="0">
    <w:p w14:paraId="153234EE" w14:textId="77777777" w:rsidR="00CA21AB" w:rsidRDefault="00CA21AB" w:rsidP="0007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0B641" w14:textId="6FCEEB9C" w:rsidR="00D33BB9" w:rsidRDefault="00D33BB9">
    <w:pPr>
      <w:pStyle w:val="Header"/>
    </w:pPr>
    <w:r>
      <w:t>CI102</w:t>
    </w:r>
  </w:p>
  <w:p w14:paraId="6B326583" w14:textId="031C9FBA" w:rsidR="00D33BB9" w:rsidRPr="00D57314" w:rsidRDefault="00D33BB9">
    <w:pPr>
      <w:pStyle w:val="Header"/>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2520" w:hanging="360"/>
      </w:pPr>
      <w:rPr>
        <w:rFonts w:ascii="Cambria" w:hAnsi="Cambria" w:cs="Times New Roman"/>
      </w:rPr>
    </w:lvl>
  </w:abstractNum>
  <w:abstractNum w:abstractNumId="1" w15:restartNumberingAfterBreak="0">
    <w:nsid w:val="00000002"/>
    <w:multiLevelType w:val="singleLevel"/>
    <w:tmpl w:val="00000002"/>
    <w:name w:val="WW8Num4"/>
    <w:lvl w:ilvl="0">
      <w:start w:val="1"/>
      <w:numFmt w:val="bullet"/>
      <w:lvlText w:val=""/>
      <w:lvlJc w:val="left"/>
      <w:pPr>
        <w:tabs>
          <w:tab w:val="num" w:pos="0"/>
        </w:tabs>
        <w:ind w:left="1440" w:hanging="360"/>
      </w:pPr>
      <w:rPr>
        <w:rFonts w:ascii="Symbol" w:hAnsi="Symbol" w:cs="Symbol"/>
      </w:rPr>
    </w:lvl>
  </w:abstractNum>
  <w:abstractNum w:abstractNumId="2" w15:restartNumberingAfterBreak="0">
    <w:nsid w:val="00000004"/>
    <w:multiLevelType w:val="singleLevel"/>
    <w:tmpl w:val="A24E3668"/>
    <w:name w:val="WW8Num7"/>
    <w:lvl w:ilvl="0">
      <w:start w:val="1"/>
      <w:numFmt w:val="decimal"/>
      <w:lvlText w:val="%1."/>
      <w:lvlJc w:val="left"/>
      <w:pPr>
        <w:tabs>
          <w:tab w:val="num" w:pos="0"/>
        </w:tabs>
        <w:ind w:left="1080" w:hanging="720"/>
      </w:pPr>
      <w:rPr>
        <w:b w:val="0"/>
        <w:i w:val="0"/>
      </w:rPr>
    </w:lvl>
  </w:abstractNum>
  <w:abstractNum w:abstractNumId="3" w15:restartNumberingAfterBreak="0">
    <w:nsid w:val="00000007"/>
    <w:multiLevelType w:val="multilevel"/>
    <w:tmpl w:val="00000007"/>
    <w:name w:val="WW8Num13"/>
    <w:lvl w:ilvl="0">
      <w:start w:val="1"/>
      <w:numFmt w:val="bullet"/>
      <w:lvlText w:val=""/>
      <w:lvlJc w:val="left"/>
      <w:pPr>
        <w:tabs>
          <w:tab w:val="num" w:pos="0"/>
        </w:tabs>
        <w:ind w:left="2160" w:hanging="360"/>
      </w:pPr>
      <w:rPr>
        <w:rFonts w:ascii="Symbol" w:hAnsi="Symbol" w:cs="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cs="Wingdings"/>
      </w:rPr>
    </w:lvl>
    <w:lvl w:ilvl="3">
      <w:start w:val="1"/>
      <w:numFmt w:val="bullet"/>
      <w:lvlText w:val=""/>
      <w:lvlJc w:val="left"/>
      <w:pPr>
        <w:tabs>
          <w:tab w:val="num" w:pos="0"/>
        </w:tabs>
        <w:ind w:left="4320" w:hanging="360"/>
      </w:pPr>
      <w:rPr>
        <w:rFonts w:ascii="Symbol" w:hAnsi="Symbol" w:cs="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cs="Wingdings"/>
      </w:rPr>
    </w:lvl>
    <w:lvl w:ilvl="6">
      <w:start w:val="1"/>
      <w:numFmt w:val="bullet"/>
      <w:lvlText w:val=""/>
      <w:lvlJc w:val="left"/>
      <w:pPr>
        <w:tabs>
          <w:tab w:val="num" w:pos="0"/>
        </w:tabs>
        <w:ind w:left="6480" w:hanging="360"/>
      </w:pPr>
      <w:rPr>
        <w:rFonts w:ascii="Symbol" w:hAnsi="Symbol" w:cs="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cs="Wingdings"/>
      </w:rPr>
    </w:lvl>
  </w:abstractNum>
  <w:abstractNum w:abstractNumId="4"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213BEA"/>
    <w:multiLevelType w:val="hybridMultilevel"/>
    <w:tmpl w:val="5D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A5BF2"/>
    <w:multiLevelType w:val="hybridMultilevel"/>
    <w:tmpl w:val="377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3663FF"/>
    <w:multiLevelType w:val="hybridMultilevel"/>
    <w:tmpl w:val="CFA6C2F0"/>
    <w:lvl w:ilvl="0" w:tplc="00000001">
      <w:start w:val="1"/>
      <w:numFmt w:val="bullet"/>
      <w:lvlText w:val="-"/>
      <w:lvlJc w:val="left"/>
      <w:pPr>
        <w:ind w:left="720" w:hanging="360"/>
      </w:pPr>
      <w:rPr>
        <w:rFonts w:ascii="Cambria"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0A71AD"/>
    <w:multiLevelType w:val="hybridMultilevel"/>
    <w:tmpl w:val="85D2405C"/>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84161"/>
    <w:multiLevelType w:val="hybridMultilevel"/>
    <w:tmpl w:val="E2F4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C77D4"/>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478E6"/>
    <w:multiLevelType w:val="hybridMultilevel"/>
    <w:tmpl w:val="B1E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A2480"/>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007E5"/>
    <w:multiLevelType w:val="hybridMultilevel"/>
    <w:tmpl w:val="0D5AA4AA"/>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7"/>
  </w:num>
  <w:num w:numId="3">
    <w:abstractNumId w:val="12"/>
  </w:num>
  <w:num w:numId="4">
    <w:abstractNumId w:val="16"/>
  </w:num>
  <w:num w:numId="5">
    <w:abstractNumId w:val="14"/>
  </w:num>
  <w:num w:numId="6">
    <w:abstractNumId w:val="4"/>
  </w:num>
  <w:num w:numId="7">
    <w:abstractNumId w:val="20"/>
  </w:num>
  <w:num w:numId="8">
    <w:abstractNumId w:val="8"/>
  </w:num>
  <w:num w:numId="9">
    <w:abstractNumId w:val="18"/>
  </w:num>
  <w:num w:numId="10">
    <w:abstractNumId w:val="2"/>
  </w:num>
  <w:num w:numId="11">
    <w:abstractNumId w:val="0"/>
  </w:num>
  <w:num w:numId="12">
    <w:abstractNumId w:val="3"/>
  </w:num>
  <w:num w:numId="13">
    <w:abstractNumId w:val="1"/>
  </w:num>
  <w:num w:numId="14">
    <w:abstractNumId w:val="19"/>
  </w:num>
  <w:num w:numId="15">
    <w:abstractNumId w:val="9"/>
  </w:num>
  <w:num w:numId="16">
    <w:abstractNumId w:val="7"/>
  </w:num>
  <w:num w:numId="17">
    <w:abstractNumId w:val="6"/>
  </w:num>
  <w:num w:numId="18">
    <w:abstractNumId w:val="11"/>
  </w:num>
  <w:num w:numId="19">
    <w:abstractNumId w:val="5"/>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0A"/>
    <w:rsid w:val="0006496C"/>
    <w:rsid w:val="00074848"/>
    <w:rsid w:val="00075748"/>
    <w:rsid w:val="000A7907"/>
    <w:rsid w:val="000C64DF"/>
    <w:rsid w:val="000E2880"/>
    <w:rsid w:val="000E4AD2"/>
    <w:rsid w:val="00102721"/>
    <w:rsid w:val="001816D6"/>
    <w:rsid w:val="0018206E"/>
    <w:rsid w:val="001A1D90"/>
    <w:rsid w:val="001A5E5B"/>
    <w:rsid w:val="001B492F"/>
    <w:rsid w:val="001D063C"/>
    <w:rsid w:val="001D304E"/>
    <w:rsid w:val="001E3E89"/>
    <w:rsid w:val="001E7A6A"/>
    <w:rsid w:val="00201105"/>
    <w:rsid w:val="00234564"/>
    <w:rsid w:val="00237023"/>
    <w:rsid w:val="00243BB9"/>
    <w:rsid w:val="00261A63"/>
    <w:rsid w:val="002636C3"/>
    <w:rsid w:val="00291354"/>
    <w:rsid w:val="002948BE"/>
    <w:rsid w:val="002A6F73"/>
    <w:rsid w:val="002B6FF0"/>
    <w:rsid w:val="002D2423"/>
    <w:rsid w:val="002D3C0B"/>
    <w:rsid w:val="003015AF"/>
    <w:rsid w:val="00341DCF"/>
    <w:rsid w:val="00350CDE"/>
    <w:rsid w:val="003521CE"/>
    <w:rsid w:val="00355042"/>
    <w:rsid w:val="00365A8A"/>
    <w:rsid w:val="00384C48"/>
    <w:rsid w:val="00384C7D"/>
    <w:rsid w:val="003E489C"/>
    <w:rsid w:val="004048FC"/>
    <w:rsid w:val="00406237"/>
    <w:rsid w:val="0042114A"/>
    <w:rsid w:val="00421C5A"/>
    <w:rsid w:val="00423C26"/>
    <w:rsid w:val="00423CF1"/>
    <w:rsid w:val="00432E25"/>
    <w:rsid w:val="004574B2"/>
    <w:rsid w:val="00477930"/>
    <w:rsid w:val="004A0916"/>
    <w:rsid w:val="004A702B"/>
    <w:rsid w:val="004D1104"/>
    <w:rsid w:val="004E7137"/>
    <w:rsid w:val="004E7F56"/>
    <w:rsid w:val="00501291"/>
    <w:rsid w:val="005023B4"/>
    <w:rsid w:val="005376CE"/>
    <w:rsid w:val="00543A54"/>
    <w:rsid w:val="005559DB"/>
    <w:rsid w:val="005575E4"/>
    <w:rsid w:val="00571D51"/>
    <w:rsid w:val="00571F23"/>
    <w:rsid w:val="00597F8C"/>
    <w:rsid w:val="005C4B65"/>
    <w:rsid w:val="005E239F"/>
    <w:rsid w:val="005F1F57"/>
    <w:rsid w:val="005F2C64"/>
    <w:rsid w:val="006007C3"/>
    <w:rsid w:val="0060330A"/>
    <w:rsid w:val="00607AFD"/>
    <w:rsid w:val="0063712F"/>
    <w:rsid w:val="00646D17"/>
    <w:rsid w:val="00661224"/>
    <w:rsid w:val="00675B53"/>
    <w:rsid w:val="00693C69"/>
    <w:rsid w:val="00697C0B"/>
    <w:rsid w:val="006A659E"/>
    <w:rsid w:val="006E2AC8"/>
    <w:rsid w:val="006E50A7"/>
    <w:rsid w:val="006F306C"/>
    <w:rsid w:val="007143A9"/>
    <w:rsid w:val="00716F0C"/>
    <w:rsid w:val="00766812"/>
    <w:rsid w:val="007C18C5"/>
    <w:rsid w:val="007C3558"/>
    <w:rsid w:val="007E00B0"/>
    <w:rsid w:val="007E2995"/>
    <w:rsid w:val="00825A10"/>
    <w:rsid w:val="008377B6"/>
    <w:rsid w:val="00844BD1"/>
    <w:rsid w:val="00864D5F"/>
    <w:rsid w:val="0088242E"/>
    <w:rsid w:val="00896153"/>
    <w:rsid w:val="0089743E"/>
    <w:rsid w:val="008D271A"/>
    <w:rsid w:val="008D6656"/>
    <w:rsid w:val="008E7364"/>
    <w:rsid w:val="00900282"/>
    <w:rsid w:val="009179B8"/>
    <w:rsid w:val="009455C9"/>
    <w:rsid w:val="00950AB3"/>
    <w:rsid w:val="00953DF8"/>
    <w:rsid w:val="00976C24"/>
    <w:rsid w:val="00993094"/>
    <w:rsid w:val="009A0FE7"/>
    <w:rsid w:val="009A374F"/>
    <w:rsid w:val="009F3243"/>
    <w:rsid w:val="009F615A"/>
    <w:rsid w:val="00A00A08"/>
    <w:rsid w:val="00A205A6"/>
    <w:rsid w:val="00A26E67"/>
    <w:rsid w:val="00A47539"/>
    <w:rsid w:val="00A65852"/>
    <w:rsid w:val="00A920FF"/>
    <w:rsid w:val="00AD0C1A"/>
    <w:rsid w:val="00AD5F82"/>
    <w:rsid w:val="00B012C0"/>
    <w:rsid w:val="00B047E0"/>
    <w:rsid w:val="00B100CE"/>
    <w:rsid w:val="00B21C3D"/>
    <w:rsid w:val="00B50A16"/>
    <w:rsid w:val="00BB207D"/>
    <w:rsid w:val="00BC2640"/>
    <w:rsid w:val="00BD618B"/>
    <w:rsid w:val="00BE4737"/>
    <w:rsid w:val="00C07A3B"/>
    <w:rsid w:val="00C12A2B"/>
    <w:rsid w:val="00C30B7B"/>
    <w:rsid w:val="00C41A4C"/>
    <w:rsid w:val="00C41D9C"/>
    <w:rsid w:val="00C51AEE"/>
    <w:rsid w:val="00C56B65"/>
    <w:rsid w:val="00C746FD"/>
    <w:rsid w:val="00C91FB1"/>
    <w:rsid w:val="00CA21AB"/>
    <w:rsid w:val="00CB7F65"/>
    <w:rsid w:val="00CC172D"/>
    <w:rsid w:val="00CC7B11"/>
    <w:rsid w:val="00CF339C"/>
    <w:rsid w:val="00D20E95"/>
    <w:rsid w:val="00D22AA2"/>
    <w:rsid w:val="00D276D9"/>
    <w:rsid w:val="00D32E0A"/>
    <w:rsid w:val="00D33BB9"/>
    <w:rsid w:val="00D57314"/>
    <w:rsid w:val="00D6405D"/>
    <w:rsid w:val="00D777DE"/>
    <w:rsid w:val="00D87E70"/>
    <w:rsid w:val="00D95511"/>
    <w:rsid w:val="00DB57FF"/>
    <w:rsid w:val="00DD0DAC"/>
    <w:rsid w:val="00DD35A3"/>
    <w:rsid w:val="00DE7F73"/>
    <w:rsid w:val="00DF1D7B"/>
    <w:rsid w:val="00E01ED9"/>
    <w:rsid w:val="00E34F67"/>
    <w:rsid w:val="00E404D1"/>
    <w:rsid w:val="00E9077F"/>
    <w:rsid w:val="00E97C55"/>
    <w:rsid w:val="00EB54C7"/>
    <w:rsid w:val="00EC5442"/>
    <w:rsid w:val="00F02E72"/>
    <w:rsid w:val="00F06160"/>
    <w:rsid w:val="00F1153E"/>
    <w:rsid w:val="00F14E3C"/>
    <w:rsid w:val="00F44D3D"/>
    <w:rsid w:val="00F54485"/>
    <w:rsid w:val="00F64627"/>
    <w:rsid w:val="00F7002E"/>
    <w:rsid w:val="00F7131A"/>
    <w:rsid w:val="00F924A6"/>
    <w:rsid w:val="00FA2F77"/>
    <w:rsid w:val="00FA53BA"/>
    <w:rsid w:val="00FD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EB400"/>
  <w14:defaultImageDpi w14:val="300"/>
  <w15:docId w15:val="{436FBB33-3590-4E40-8CD5-E9B9BB71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D254C-5095-43BF-A9BB-4D2CF6EA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Victoria Young</cp:lastModifiedBy>
  <cp:revision>3</cp:revision>
  <cp:lastPrinted>2014-12-22T16:18:00Z</cp:lastPrinted>
  <dcterms:created xsi:type="dcterms:W3CDTF">2018-02-14T20:56:00Z</dcterms:created>
  <dcterms:modified xsi:type="dcterms:W3CDTF">2018-02-14T21:11:00Z</dcterms:modified>
</cp:coreProperties>
</file>